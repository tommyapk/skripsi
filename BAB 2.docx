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6C316D"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D0585D" w:rsidRPr="00D62994" w:rsidRDefault="00D0585D"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Pr="00126C04">
                    <w:t>DPRD di daerah sering di sebut sebagai fungsi representatif karena bertugas menyuarakan aspirasi masyarakat dan bertindak atas nama rakyat (</w:t>
                  </w:r>
                  <w:r w:rsidRPr="00DE4CA4">
                    <w:rPr>
                      <w:i/>
                    </w:rPr>
                    <w:t>representatif government</w:t>
                  </w:r>
                  <w:r w:rsidRPr="00126C04">
                    <w:t xml:space="preserve">) di bidang </w:t>
                  </w:r>
                  <w:r w:rsidRPr="00DE4CA4">
                    <w:t>legislatif</w:t>
                  </w:r>
                  <w:r w:rsidRPr="00126C04">
                    <w:t>.</w:t>
                  </w:r>
                </w:p>
              </w:txbxContent>
            </v:textbox>
            <w10:wrap anchorx="margin"/>
          </v:shape>
        </w:pict>
      </w:r>
      <w:r w:rsidR="00F02B19" w:rsidRPr="00827B59">
        <w:t xml:space="preserve">Untuk lebih memperjelas kerangka berpikir yang </w:t>
      </w:r>
      <w:proofErr w:type="gramStart"/>
      <w:r w:rsidR="00F02B19" w:rsidRPr="00827B59">
        <w:t>akan</w:t>
      </w:r>
      <w:proofErr w:type="gramEnd"/>
      <w:r w:rsidR="00F02B19" w:rsidRPr="00827B59">
        <w:t xml:space="preserve">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6C316D"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D0585D" w:rsidRPr="00F02B19" w:rsidRDefault="00D0585D" w:rsidP="0005345E">
                  <w:pPr>
                    <w:spacing w:line="240" w:lineRule="auto"/>
                  </w:pPr>
                  <w:r>
                    <w:t>Tujuan dalam penelitian ini adalah untuk membangun aplikasi yang dapat menampung aspirasi masyarakat yang telah dikategorikan berdasarkan komisi secara otomatis serta dapat langsung diteruskan ke komisi yang tepat.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6C316D"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D0585D" w:rsidRPr="00054270" w:rsidRDefault="00D0585D"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D0585D" w:rsidRPr="00F02B19" w:rsidRDefault="00D0585D"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6C316D"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6C316D"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D0585D" w:rsidRPr="00F02B19" w:rsidRDefault="00D0585D" w:rsidP="0005345E">
                  <w:pPr>
                    <w:spacing w:line="240" w:lineRule="auto"/>
                  </w:pPr>
                  <w:r>
                    <w:t>Diharapkan dengan penerapan aplikasi aspirasi masyarakat berbasis mobile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 xml:space="preserve">plikasi adalah satu unit perangkat lunak yang sengaja dibuat untuk memenuhi kebutuhan </w:t>
      </w:r>
      <w:proofErr w:type="gramStart"/>
      <w:r w:rsidRPr="000B53AD">
        <w:rPr>
          <w:bCs/>
        </w:rPr>
        <w:t>akan</w:t>
      </w:r>
      <w:proofErr w:type="gramEnd"/>
      <w:r w:rsidRPr="000B53AD">
        <w:rPr>
          <w:bCs/>
        </w:rPr>
        <w:t xml:space="preserve">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D9597B" w:rsidP="000D5EF0">
      <w:pPr>
        <w:spacing w:line="240" w:lineRule="auto"/>
        <w:ind w:left="720"/>
        <w:rPr>
          <w:bCs/>
        </w:rPr>
      </w:pPr>
      <w:r>
        <w:rPr>
          <w:bCs/>
          <w:lang w:val="id-ID"/>
        </w:rPr>
        <w:t>A</w:t>
      </w:r>
      <w:r w:rsidR="00446BB3">
        <w:rPr>
          <w:bCs/>
        </w:rPr>
        <w:t>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D9597B" w:rsidP="000D5EF0">
      <w:pPr>
        <w:autoSpaceDE w:val="0"/>
        <w:autoSpaceDN w:val="0"/>
        <w:adjustRightInd w:val="0"/>
        <w:spacing w:line="240" w:lineRule="auto"/>
        <w:ind w:left="720"/>
        <w:rPr>
          <w:lang w:val="en-ID" w:eastAsia="id-ID"/>
        </w:rPr>
      </w:pPr>
      <w:r>
        <w:rPr>
          <w:lang w:val="id-ID" w:eastAsia="id-ID"/>
        </w:rPr>
        <w:t>M</w:t>
      </w:r>
      <w:r w:rsidR="00A40FA1" w:rsidRPr="00827B59">
        <w:rPr>
          <w:lang w:val="id-ID" w:eastAsia="id-ID"/>
        </w:rPr>
        <w:t xml:space="preserve">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Sedangkan menurut Clara Bridge (2011:7</w:t>
      </w:r>
      <w:proofErr w:type="gramStart"/>
      <w:r>
        <w:rPr>
          <w:lang w:val="en-ID" w:eastAsia="id-ID"/>
        </w:rPr>
        <w:t>) :</w:t>
      </w:r>
      <w:proofErr w:type="gramEnd"/>
      <w:r>
        <w:rPr>
          <w:lang w:val="en-ID" w:eastAsia="id-ID"/>
        </w:rPr>
        <w:t xml:space="preserve">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dan data mining terletak pada sumber data yang digunakan. Pada data mining, pola diekstrak dari basis data yang terstruktur, sedangkan di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lastRenderedPageBreak/>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w:t>
      </w:r>
      <w:proofErr w:type="gramStart"/>
      <w:r>
        <w:t>) :</w:t>
      </w:r>
      <w:proofErr w:type="gramEnd"/>
      <w:r>
        <w:t xml:space="preserve">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6C316D"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proofErr w:type="gramStart"/>
      <w:r>
        <w:t>A .</w:t>
      </w:r>
      <w:proofErr w:type="gramEnd"/>
      <w:r>
        <w:t xml:space="preserve">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 xml:space="preserve">Maka dapat di rumuskan seperti </w:t>
      </w:r>
      <w:proofErr w:type="gramStart"/>
      <w:r>
        <w:t>berikut :</w:t>
      </w:r>
      <w:proofErr w:type="gramEnd"/>
    </w:p>
    <w:p w:rsidR="00A87655" w:rsidRPr="00F35F1E" w:rsidRDefault="006C316D"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w:t>
      </w:r>
      <w:proofErr w:type="gramStart"/>
      <w:r w:rsidRPr="00DC72AC">
        <w:t>kemiripan  teks</w:t>
      </w:r>
      <w:proofErr w:type="gramEnd"/>
      <w:r w:rsidRPr="00DC72AC">
        <w:t xml:space="preserve"> yang  popular. Contoh penggunaan Cosine Similarity dalam menguji kemiripan dua buah kalimat adalah sebagai berikut:</w:t>
      </w:r>
    </w:p>
    <w:p w:rsidR="00A87655" w:rsidRDefault="00A87655" w:rsidP="00A87655">
      <w:pPr>
        <w:ind w:firstLine="426"/>
      </w:pPr>
      <w:r>
        <w:lastRenderedPageBreak/>
        <w:t xml:space="preserve">Diberikan dua buah kalimat yaitu kalimat </w:t>
      </w:r>
      <w:proofErr w:type="gramStart"/>
      <w:r>
        <w:t>A</w:t>
      </w:r>
      <w:proofErr w:type="gramEnd"/>
      <w:r>
        <w:t xml:space="preserve"> dan B, yaitu:</w:t>
      </w:r>
    </w:p>
    <w:p w:rsidR="00A87655" w:rsidRDefault="00A87655" w:rsidP="00A87655">
      <w:proofErr w:type="gramStart"/>
      <w:r>
        <w:t>A :</w:t>
      </w:r>
      <w:proofErr w:type="gramEnd"/>
      <w:r>
        <w:t xml:space="preserve"> Julie loves me more than Linda loves me</w:t>
      </w:r>
    </w:p>
    <w:p w:rsidR="00A87655" w:rsidRDefault="00A87655" w:rsidP="00A87655">
      <w:proofErr w:type="gramStart"/>
      <w:r>
        <w:t>B :</w:t>
      </w:r>
      <w:proofErr w:type="gramEnd"/>
      <w:r>
        <w:t xml:space="preserve"> Jane likes me more than Julie loves me</w:t>
      </w:r>
    </w:p>
    <w:p w:rsidR="00A87655" w:rsidRPr="00796CB7" w:rsidRDefault="00A87655" w:rsidP="00A87655">
      <w:pPr>
        <w:pStyle w:val="ListParagraph"/>
        <w:ind w:left="1138" w:firstLine="1138"/>
        <w:rPr>
          <w:i/>
        </w:rPr>
      </w:pPr>
      <w:r>
        <w:t>Tabel 2.1</w:t>
      </w:r>
      <w:r w:rsidR="00CE7599">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D0585D">
        <w:trPr>
          <w:trHeight w:val="552"/>
          <w:jc w:val="center"/>
        </w:trPr>
        <w:tc>
          <w:tcPr>
            <w:tcW w:w="891"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Daftar Kata</w:t>
            </w:r>
          </w:p>
        </w:tc>
        <w:tc>
          <w:tcPr>
            <w:tcW w:w="3118" w:type="dxa"/>
            <w:gridSpan w:val="2"/>
          </w:tcPr>
          <w:p w:rsidR="00A87655" w:rsidRPr="00796CB7" w:rsidRDefault="00A87655" w:rsidP="002E4C45">
            <w:pPr>
              <w:pStyle w:val="ListParagraph"/>
              <w:spacing w:line="240" w:lineRule="auto"/>
              <w:ind w:left="0"/>
              <w:jc w:val="center"/>
              <w:rPr>
                <w:b/>
                <w:iCs/>
                <w:color w:val="000000"/>
              </w:rPr>
            </w:pPr>
            <w:r w:rsidRPr="00796CB7">
              <w:rPr>
                <w:b/>
                <w:iCs/>
                <w:color w:val="000000"/>
              </w:rPr>
              <w:t>Jumlah Kemucunlan kata</w:t>
            </w:r>
          </w:p>
        </w:tc>
      </w:tr>
      <w:tr w:rsidR="00A87655" w:rsidTr="00D9597B">
        <w:trPr>
          <w:trHeight w:val="552"/>
          <w:jc w:val="center"/>
        </w:trPr>
        <w:tc>
          <w:tcPr>
            <w:tcW w:w="891" w:type="dxa"/>
            <w:vMerge/>
            <w:vAlign w:val="center"/>
          </w:tcPr>
          <w:p w:rsidR="00A87655" w:rsidRDefault="00A87655" w:rsidP="002E4C45">
            <w:pPr>
              <w:pStyle w:val="ListParagraph"/>
              <w:spacing w:line="240" w:lineRule="auto"/>
              <w:ind w:left="0"/>
              <w:jc w:val="center"/>
              <w:rPr>
                <w:iCs/>
                <w:color w:val="000000"/>
              </w:rPr>
            </w:pPr>
          </w:p>
        </w:tc>
        <w:tc>
          <w:tcPr>
            <w:tcW w:w="2365" w:type="dxa"/>
            <w:vMerge/>
          </w:tcPr>
          <w:p w:rsidR="00A87655" w:rsidRDefault="00A87655" w:rsidP="002E4C45">
            <w:pPr>
              <w:pStyle w:val="ListParagraph"/>
              <w:spacing w:line="240" w:lineRule="auto"/>
              <w:ind w:left="0"/>
              <w:rPr>
                <w:iCs/>
                <w:color w:val="000000"/>
              </w:rPr>
            </w:pP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A</w:t>
            </w:r>
          </w:p>
        </w:tc>
        <w:tc>
          <w:tcPr>
            <w:tcW w:w="1559" w:type="dxa"/>
            <w:vAlign w:val="center"/>
          </w:tcPr>
          <w:p w:rsidR="00A87655" w:rsidRPr="00796CB7" w:rsidRDefault="00A87655" w:rsidP="002E4C45">
            <w:pPr>
              <w:pStyle w:val="ListParagraph"/>
              <w:spacing w:line="240" w:lineRule="auto"/>
              <w:ind w:left="0"/>
              <w:jc w:val="center"/>
              <w:rPr>
                <w:b/>
                <w:iCs/>
                <w:color w:val="000000"/>
              </w:rPr>
            </w:pPr>
            <w:r w:rsidRPr="00796CB7">
              <w:rPr>
                <w:b/>
                <w:iCs/>
                <w:color w:val="000000"/>
              </w:rPr>
              <w:t>B</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Julie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Loves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3</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2</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4</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More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5</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Than</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6</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Linda</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7</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Jane</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2E4C45">
            <w:pPr>
              <w:pStyle w:val="ListParagraph"/>
              <w:spacing w:line="240" w:lineRule="auto"/>
              <w:ind w:left="0"/>
              <w:jc w:val="center"/>
              <w:rPr>
                <w:iCs/>
                <w:color w:val="000000"/>
              </w:rPr>
            </w:pPr>
            <w:r>
              <w:rPr>
                <w:iCs/>
                <w:color w:val="000000"/>
              </w:rPr>
              <w:t>8</w:t>
            </w:r>
          </w:p>
        </w:tc>
        <w:tc>
          <w:tcPr>
            <w:tcW w:w="2365" w:type="dxa"/>
            <w:vAlign w:val="center"/>
          </w:tcPr>
          <w:p w:rsidR="00A87655" w:rsidRDefault="00A87655" w:rsidP="002E4C45">
            <w:pPr>
              <w:pStyle w:val="ListParagraph"/>
              <w:spacing w:line="240" w:lineRule="auto"/>
              <w:ind w:left="0"/>
              <w:jc w:val="left"/>
              <w:rPr>
                <w:iCs/>
                <w:color w:val="000000"/>
              </w:rPr>
            </w:pPr>
            <w:r>
              <w:rPr>
                <w:iCs/>
                <w:color w:val="000000"/>
              </w:rPr>
              <w:t>Likes</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2E4C45">
            <w:pPr>
              <w:pStyle w:val="ListParagraph"/>
              <w:spacing w:line="240" w:lineRule="auto"/>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A87655">
      <w:pPr>
        <w:ind w:firstLine="720"/>
        <w:rPr>
          <w:lang w:val="en-ID" w:eastAsia="id-ID"/>
        </w:rPr>
      </w:pPr>
      <w:r w:rsidRPr="00BB2499">
        <w:rPr>
          <w:lang w:val="en-ID" w:eastAsia="id-ID"/>
        </w:rPr>
        <w:t>Berdasarkan rumus tersebut di atas dilakukan penghitungan seperti di bawah ini.</w:t>
      </w:r>
    </w:p>
    <w:p w:rsidR="00A87655" w:rsidRPr="00BB2499" w:rsidRDefault="00A87655" w:rsidP="00A87655">
      <w:pPr>
        <w:rPr>
          <w:lang w:val="en-ID" w:eastAsia="id-ID"/>
        </w:rPr>
      </w:pPr>
    </w:p>
    <w:p w:rsidR="00A87655" w:rsidRDefault="00A87655" w:rsidP="00A87655">
      <w:pPr>
        <w:rPr>
          <w:lang w:val="en-ID" w:eastAsia="id-ID"/>
        </w:rPr>
      </w:pPr>
      <w:r w:rsidRPr="00BB2499">
        <w:rPr>
          <w:lang w:val="en-ID" w:eastAsia="id-ID"/>
        </w:rPr>
        <w:t>Tingkat kemiripan teks =</w:t>
      </w:r>
    </w:p>
    <w:p w:rsidR="00D9597B" w:rsidRPr="00D9597B" w:rsidRDefault="00D9597B" w:rsidP="00A87655">
      <w:pPr>
        <w:rPr>
          <w:lang w:val="id-ID" w:eastAsia="id-ID"/>
        </w:rPr>
      </w:pPr>
      <w:r>
        <w:rPr>
          <w:lang w:val="id-ID" w:eastAsia="id-ID"/>
        </w:rPr>
        <w:t xml:space="preserve">= </w:t>
      </w:r>
      <m:oMath>
        <m:f>
          <m:fPr>
            <m:ctrlPr>
              <w:rPr>
                <w:rFonts w:ascii="Cambria Math" w:hAnsi="Cambria Math"/>
                <w:i/>
                <w:lang w:val="id-ID" w:eastAsia="id-ID"/>
              </w:rPr>
            </m:ctrlPr>
          </m:fPr>
          <m:num>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 xml:space="preserve"> +</m:t>
            </m:r>
            <m:d>
              <m:dPr>
                <m:ctrlPr>
                  <w:rPr>
                    <w:rFonts w:ascii="Cambria Math" w:hAnsi="Cambria Math"/>
                    <w:i/>
                    <w:lang w:val="id-ID" w:eastAsia="id-ID"/>
                  </w:rPr>
                </m:ctrlPr>
              </m:dPr>
              <m:e>
                <m:r>
                  <w:rPr>
                    <w:rFonts w:ascii="Cambria Math" w:hAnsi="Cambria Math"/>
                    <w:lang w:val="id-ID" w:eastAsia="id-ID"/>
                  </w:rPr>
                  <m:t>2x1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2x2</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1x0</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0x1</m:t>
                </m:r>
              </m:e>
            </m:d>
            <m:r>
              <w:rPr>
                <w:rFonts w:ascii="Cambria Math" w:hAnsi="Cambria Math"/>
                <w:lang w:val="id-ID" w:eastAsia="id-ID"/>
              </w:rPr>
              <m:t>+(0x1)</m:t>
            </m:r>
          </m:num>
          <m:den>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r>
                  <w:rPr>
                    <w:rFonts w:ascii="Cambria Math" w:hAnsi="Cambria Math"/>
                    <w:lang w:val="id-ID" w:eastAsia="id-ID"/>
                  </w:rPr>
                  <m:t xml:space="preserve"> </m:t>
                </m:r>
              </m:e>
            </m:rad>
            <m:r>
              <w:rPr>
                <w:rFonts w:ascii="Cambria Math" w:hAnsi="Cambria Math"/>
                <w:lang w:val="id-ID" w:eastAsia="id-ID"/>
              </w:rPr>
              <m:t xml:space="preserve">  x  </m:t>
            </m:r>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e>
            </m:rad>
            <m:r>
              <w:rPr>
                <w:rFonts w:ascii="Cambria Math" w:hAnsi="Cambria Math"/>
                <w:lang w:val="id-ID" w:eastAsia="id-ID"/>
              </w:rPr>
              <m:t xml:space="preserve"> </m:t>
            </m:r>
          </m:den>
        </m:f>
      </m:oMath>
    </w:p>
    <w:p w:rsidR="00A87655" w:rsidRDefault="00A87655" w:rsidP="00A87655">
      <w:pPr>
        <w:rPr>
          <w:lang w:val="en-ID" w:eastAsia="id-ID"/>
        </w:rPr>
      </w:pPr>
      <w:r w:rsidRPr="00BB2499">
        <w:rPr>
          <w:lang w:val="en-ID" w:eastAsia="id-ID"/>
        </w:rPr>
        <w:t>= 0.821584</w:t>
      </w:r>
    </w:p>
    <w:p w:rsidR="00DB31E9" w:rsidRDefault="00DB31E9" w:rsidP="00A87655">
      <w:pPr>
        <w:rPr>
          <w:lang w:val="en-ID" w:eastAsia="id-ID"/>
        </w:rPr>
      </w:pPr>
    </w:p>
    <w:p w:rsidR="00DB31E9" w:rsidRPr="00A87655" w:rsidRDefault="00DB31E9" w:rsidP="00A87655">
      <w:pPr>
        <w:rPr>
          <w:lang w:val="en-ID" w:eastAsia="id-ID"/>
        </w:rPr>
      </w:pPr>
    </w:p>
    <w:p w:rsidR="00A40FA1" w:rsidRPr="00827B59" w:rsidRDefault="00D802A1" w:rsidP="00A7776A">
      <w:pPr>
        <w:numPr>
          <w:ilvl w:val="2"/>
          <w:numId w:val="35"/>
        </w:numPr>
        <w:tabs>
          <w:tab w:val="left" w:pos="567"/>
        </w:tabs>
        <w:ind w:left="1418" w:hanging="1440"/>
        <w:rPr>
          <w:b/>
        </w:rPr>
      </w:pPr>
      <w:r>
        <w:rPr>
          <w:b/>
        </w:rPr>
        <w:lastRenderedPageBreak/>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xml:space="preserve">. </w:t>
      </w:r>
      <w:proofErr w:type="gramStart"/>
      <w:r>
        <w:rPr>
          <w:lang w:val="en-ID" w:eastAsia="id-ID"/>
        </w:rPr>
        <w:t>Ia</w:t>
      </w:r>
      <w:proofErr w:type="gramEnd"/>
      <w:r>
        <w:rPr>
          <w:lang w:val="en-ID" w:eastAsia="id-ID"/>
        </w:rPr>
        <w:t xml:space="preserve"> juga bisa digunakan untuk menghasilkan gambar GIF, atau bahkan sumber gambar GIF yang dinamis.</w:t>
      </w:r>
    </w:p>
    <w:p w:rsidR="00F30111" w:rsidRPr="000B0868" w:rsidRDefault="00173461" w:rsidP="00A7776A">
      <w:pPr>
        <w:pStyle w:val="ListParagraph"/>
        <w:numPr>
          <w:ilvl w:val="2"/>
          <w:numId w:val="35"/>
        </w:numPr>
        <w:autoSpaceDE w:val="0"/>
        <w:autoSpaceDN w:val="0"/>
        <w:adjustRightInd w:val="0"/>
        <w:ind w:left="709" w:hanging="709"/>
        <w:rPr>
          <w:b/>
          <w:i/>
          <w:iCs/>
          <w:lang w:val="en-ID" w:eastAsia="id-ID"/>
        </w:rPr>
      </w:pPr>
      <w:r w:rsidRPr="000B0868">
        <w:rPr>
          <w:b/>
          <w:i/>
          <w:iCs/>
          <w:lang w:val="en-ID" w:eastAsia="id-ID"/>
        </w:rPr>
        <w:t>Web Dinamis</w:t>
      </w:r>
    </w:p>
    <w:p w:rsidR="00A87655" w:rsidRDefault="00F30111" w:rsidP="000B0868">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0B0868">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D349E5" w:rsidRPr="00D349E5" w:rsidRDefault="00D349E5" w:rsidP="00D349E5">
      <w:pPr>
        <w:autoSpaceDE w:val="0"/>
        <w:autoSpaceDN w:val="0"/>
        <w:adjustRightInd w:val="0"/>
        <w:rPr>
          <w:lang w:val="en-ID" w:eastAsia="id-ID"/>
        </w:rPr>
      </w:pPr>
      <w:r w:rsidRPr="00D349E5">
        <w:rPr>
          <w:lang w:val="en-ID" w:eastAsia="id-ID"/>
        </w:rPr>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Pr="000B0868" w:rsidRDefault="00F30111" w:rsidP="00A7776A">
      <w:pPr>
        <w:pStyle w:val="ListParagraph"/>
        <w:numPr>
          <w:ilvl w:val="2"/>
          <w:numId w:val="35"/>
        </w:numPr>
        <w:autoSpaceDE w:val="0"/>
        <w:autoSpaceDN w:val="0"/>
        <w:adjustRightInd w:val="0"/>
        <w:ind w:left="567"/>
        <w:rPr>
          <w:b/>
          <w:i/>
          <w:iCs/>
          <w:lang w:val="en-ID" w:eastAsia="id-ID"/>
        </w:rPr>
      </w:pPr>
      <w:r w:rsidRPr="000B0868">
        <w:rPr>
          <w:b/>
          <w:i/>
          <w:iCs/>
          <w:lang w:val="en-ID" w:eastAsia="id-ID"/>
        </w:rPr>
        <w:t>Worl</w:t>
      </w:r>
      <w:r w:rsidR="000B0868" w:rsidRPr="000B0868">
        <w:rPr>
          <w:b/>
          <w:i/>
          <w:iCs/>
          <w:lang w:val="id-ID" w:eastAsia="id-ID"/>
        </w:rPr>
        <w:t>d</w:t>
      </w:r>
      <w:r w:rsidRPr="000B0868">
        <w:rPr>
          <w:b/>
          <w:i/>
          <w:iCs/>
          <w:lang w:val="en-ID" w:eastAsia="id-ID"/>
        </w:rPr>
        <w:t xml:space="preserve">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lastRenderedPageBreak/>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0B0868">
        <w:rPr>
          <w:i/>
          <w:lang w:val="id-ID" w:eastAsia="id-ID"/>
        </w:rPr>
        <w:t xml:space="preserve"> </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lang w:val="en-ID" w:eastAsia="id-ID"/>
        </w:rPr>
        <w:t xml:space="preserve">mempunyai tugas yang </w:t>
      </w:r>
      <w:proofErr w:type="gramStart"/>
      <w:r>
        <w:rPr>
          <w:lang w:val="en-ID" w:eastAsia="id-ID"/>
        </w:rPr>
        <w:t>sama</w:t>
      </w:r>
      <w:proofErr w:type="gramEnd"/>
      <w:r>
        <w:rPr>
          <w:lang w:val="en-ID" w:eastAsia="id-ID"/>
        </w:rPr>
        <w:t xml:space="preserve">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w:t>
      </w:r>
      <w:proofErr w:type="gramStart"/>
      <w:r>
        <w:rPr>
          <w:lang w:val="en-ID" w:eastAsia="id-ID"/>
        </w:rPr>
        <w:t>akan</w:t>
      </w:r>
      <w:proofErr w:type="gramEnd"/>
      <w:r>
        <w:rPr>
          <w:lang w:val="en-ID" w:eastAsia="id-ID"/>
        </w:rPr>
        <w:t xml:space="preserve">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lastRenderedPageBreak/>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lah yang memiliki kuasa penuh dalam menerjemahkan</w:t>
      </w:r>
      <w:r w:rsidR="000B0868">
        <w:rPr>
          <w:lang w:val="id-ID" w:eastAsia="id-ID"/>
        </w:rPr>
        <w:t xml:space="preserve"> </w:t>
      </w:r>
      <w:r>
        <w:rPr>
          <w:lang w:val="en-ID" w:eastAsia="id-ID"/>
        </w:rPr>
        <w:t>data</w:t>
      </w:r>
      <w:r w:rsidR="000B0868">
        <w:rPr>
          <w:lang w:val="id-ID" w:eastAsia="id-ID"/>
        </w:rPr>
        <w:t>-</w:t>
      </w:r>
      <w:r>
        <w:rPr>
          <w:lang w:val="en-ID" w:eastAsia="id-ID"/>
        </w:rPr>
        <w:t>data</w:t>
      </w:r>
      <w:r w:rsidR="000B0868">
        <w:rPr>
          <w:lang w:val="id-ID" w:eastAsia="id-ID"/>
        </w:rPr>
        <w:t xml:space="preserve"> </w:t>
      </w:r>
      <w:r>
        <w:rPr>
          <w:lang w:val="en-ID" w:eastAsia="id-ID"/>
        </w:rPr>
        <w:t xml:space="preserve">tadi. Meskipun sudah dibuat </w:t>
      </w:r>
      <w:r w:rsidRPr="000B0868">
        <w:rPr>
          <w:i/>
          <w:iCs/>
          <w:lang w:val="en-ID" w:eastAsia="id-ID"/>
        </w:rPr>
        <w:t>consensus</w:t>
      </w:r>
      <w:r>
        <w:rPr>
          <w:lang w:val="en-ID" w:eastAsia="id-ID"/>
        </w:rPr>
        <w:t xml:space="preserve">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w:t>
      </w:r>
      <w:proofErr w:type="gramStart"/>
      <w:r>
        <w:rPr>
          <w:lang w:val="en-ID" w:eastAsia="id-ID"/>
        </w:rPr>
        <w:t>sama</w:t>
      </w:r>
      <w:proofErr w:type="gramEnd"/>
      <w:r>
        <w:rPr>
          <w:lang w:val="en-ID" w:eastAsia="id-ID"/>
        </w:rPr>
        <w:t xml:space="preserve">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:6)</w:t>
      </w:r>
      <w:proofErr w:type="gramStart"/>
      <w:r w:rsidRPr="00E57FB9">
        <w:t>, ”</w:t>
      </w:r>
      <w:proofErr w:type="gramEnd"/>
      <w:r w:rsidRPr="00E57FB9">
        <w:t xml:space="preserve">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w:t>
      </w:r>
      <w:proofErr w:type="gramStart"/>
      <w:r w:rsidRPr="00E57FB9">
        <w:t>apa</w:t>
      </w:r>
      <w:proofErr w:type="gramEnd"/>
      <w:r w:rsidRPr="00E57FB9">
        <w:t xml:space="preserve">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 xml:space="preserve">tertentu dalam penyusunannya. </w:t>
      </w:r>
      <w:r w:rsidRPr="00E57FB9">
        <w:rPr>
          <w:color w:val="000000"/>
        </w:rPr>
        <w:lastRenderedPageBreak/>
        <w:t>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xml:space="preserve">. Masing-masing diagram UML mempresentasikan berbagai sudut pandang terhadap sistem dan mendefinisikan </w:t>
      </w:r>
      <w:proofErr w:type="gramStart"/>
      <w:r w:rsidRPr="00E57FB9">
        <w:rPr>
          <w:color w:val="000000"/>
        </w:rPr>
        <w:t>apa</w:t>
      </w:r>
      <w:proofErr w:type="gramEnd"/>
      <w:r w:rsidRPr="00E57FB9">
        <w:rPr>
          <w:color w:val="000000"/>
        </w:rPr>
        <w:t xml:space="preserve">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xml:space="preserve">) sembilan diagram UML tersebut dibagi menjadi tiga kelompok berdasarkan fungsinya </w:t>
      </w:r>
      <w:proofErr w:type="gramStart"/>
      <w:r w:rsidRPr="00E57FB9">
        <w:rPr>
          <w:color w:val="000000"/>
        </w:rPr>
        <w:t>yaitu :</w:t>
      </w:r>
      <w:proofErr w:type="gramEnd"/>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proofErr w:type="gramStart"/>
      <w:r w:rsidRPr="00E57FB9">
        <w:rPr>
          <w:rStyle w:val="ft28"/>
          <w:i/>
          <w:color w:val="000000"/>
        </w:rPr>
        <w:t>state</w:t>
      </w:r>
      <w:proofErr w:type="gramEnd"/>
      <w:r w:rsidRPr="00E57FB9">
        <w:rPr>
          <w:rStyle w:val="ft28"/>
          <w:i/>
          <w:color w:val="000000"/>
        </w:rPr>
        <w:t xml:space="preserv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 xml:space="preserve">Diagram mengenai organisasi umum </w:t>
      </w:r>
      <w:r w:rsidRPr="000B0868">
        <w:rPr>
          <w:rStyle w:val="ft31"/>
          <w:i/>
          <w:iCs/>
          <w:color w:val="000000"/>
        </w:rPr>
        <w:t>software</w:t>
      </w:r>
      <w:r w:rsidRPr="00E57FB9">
        <w:rPr>
          <w:rStyle w:val="ft31"/>
          <w:color w:val="000000"/>
        </w:rPr>
        <w:t xml:space="preserve">, terdiri dari satu diagram yaitu diagram </w:t>
      </w:r>
      <w:r w:rsidRPr="000B0868">
        <w:rPr>
          <w:rStyle w:val="ft31"/>
          <w:i/>
          <w:iCs/>
          <w:color w:val="000000"/>
        </w:rPr>
        <w:t>package</w:t>
      </w:r>
      <w:r w:rsidRPr="00E57FB9">
        <w:rPr>
          <w:rStyle w:val="ft31"/>
          <w:color w:val="000000"/>
        </w:rPr>
        <w:t>.</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 xml:space="preserve">Diagram untuk implementasi, terdiri dari satu diagram, yaitu </w:t>
      </w:r>
      <w:r w:rsidRPr="000B0868">
        <w:rPr>
          <w:rStyle w:val="ft32"/>
          <w:i/>
          <w:iCs/>
          <w:color w:val="000000"/>
        </w:rPr>
        <w:t>component</w:t>
      </w:r>
      <w:r w:rsidRPr="00E57FB9">
        <w:rPr>
          <w:rStyle w:val="ft32"/>
          <w:color w:val="000000"/>
        </w:rPr>
        <w:t xml:space="preserve"> dan </w:t>
      </w:r>
      <w:r w:rsidRPr="000B0868">
        <w:rPr>
          <w:rStyle w:val="ft32"/>
          <w:i/>
          <w:iCs/>
          <w:color w:val="000000"/>
        </w:rPr>
        <w:t>deplopment</w:t>
      </w:r>
      <w:r w:rsidRPr="00E57FB9">
        <w:rPr>
          <w:rStyle w:val="ft32"/>
          <w:color w:val="000000"/>
        </w:rPr>
        <w:t xml:space="preserve"> diagram.</w:t>
      </w:r>
    </w:p>
    <w:p w:rsidR="009042FE" w:rsidRPr="0011190C" w:rsidRDefault="00191C81" w:rsidP="0011190C">
      <w:pPr>
        <w:ind w:left="142"/>
        <w:rPr>
          <w:rStyle w:val="apple-converted-space"/>
        </w:rPr>
      </w:pPr>
      <w:r w:rsidRPr="00E57FB9">
        <w:t xml:space="preserve">Berikut penjelasan beberapa diagram </w:t>
      </w:r>
      <w:proofErr w:type="gramStart"/>
      <w:r w:rsidRPr="00E57FB9">
        <w:t>diantaranya :</w:t>
      </w:r>
      <w:proofErr w:type="gramEnd"/>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w:t>
      </w:r>
      <w:r w:rsidRPr="000B0868">
        <w:rPr>
          <w:i/>
          <w:iCs/>
          <w:lang w:val="id-ID"/>
        </w:rPr>
        <w:t>Use case</w:t>
      </w:r>
      <w:r w:rsidRPr="009042FE">
        <w:rPr>
          <w:lang w:val="id-ID"/>
        </w:rPr>
        <w:t xml:space="preserve"> atau diagram </w:t>
      </w:r>
      <w:r w:rsidRPr="000B0868">
        <w:rPr>
          <w:i/>
          <w:iCs/>
          <w:lang w:val="id-ID"/>
        </w:rPr>
        <w:t xml:space="preserve">use case </w:t>
      </w:r>
      <w:r w:rsidRPr="009042FE">
        <w:rPr>
          <w:lang w:val="id-ID"/>
        </w:rPr>
        <w:t>meru</w:t>
      </w:r>
      <w:r w:rsidR="00D27E56">
        <w:rPr>
          <w:lang w:val="id-ID"/>
        </w:rPr>
        <w:t>pakan pemodelan  untuk kelakuan</w:t>
      </w:r>
      <w:r w:rsidRPr="009042FE">
        <w:rPr>
          <w:lang w:val="id-ID"/>
        </w:rPr>
        <w:t xml:space="preserve"> (</w:t>
      </w:r>
      <w:r w:rsidRPr="000B0868">
        <w:rPr>
          <w:i/>
          <w:iCs/>
          <w:lang w:val="id-ID"/>
        </w:rPr>
        <w:t>behavior</w:t>
      </w:r>
      <w:r w:rsidRPr="009042FE">
        <w:rPr>
          <w:lang w:val="id-ID"/>
        </w:rPr>
        <w:t xml:space="preserve">) sistem informasi  yang akan dibuat. </w:t>
      </w:r>
      <w:r w:rsidR="000B0868">
        <w:rPr>
          <w:lang w:val="id-ID"/>
        </w:rPr>
        <w:t>i</w:t>
      </w:r>
      <w:r w:rsidRPr="009042FE">
        <w:rPr>
          <w:lang w:val="id-ID"/>
        </w:rPr>
        <w:t xml:space="preserve"> mendeskripsikan sebuah interaksi antara satu atau lebih aktor dengan sistem informasi yang akan dibuat”.</w:t>
      </w:r>
      <w:r w:rsidRPr="00F11097">
        <w:t xml:space="preserve"> Syarat  penamaan  pada  </w:t>
      </w:r>
      <w:r w:rsidRPr="000B0868">
        <w:rPr>
          <w:i/>
          <w:iCs/>
        </w:rPr>
        <w:t>use  case</w:t>
      </w:r>
      <w:r w:rsidRPr="00F11097">
        <w:t xml:space="preserve">  adalah  nama  didefinisikan  sesimpel mungkin  dan  dapat  dipahami.  </w:t>
      </w:r>
      <w:proofErr w:type="gramStart"/>
      <w:r w:rsidRPr="00F11097">
        <w:t>Ada  dua</w:t>
      </w:r>
      <w:proofErr w:type="gramEnd"/>
      <w:r w:rsidRPr="00F11097">
        <w:t xml:space="preserve">  hal  utama  pada   </w:t>
      </w:r>
      <w:r w:rsidRPr="000B0868">
        <w:rPr>
          <w:i/>
          <w:iCs/>
        </w:rPr>
        <w:t>use  case</w:t>
      </w:r>
      <w:r w:rsidRPr="00F11097">
        <w:t xml:space="preserve">   yaitu pendefinisian apa yang disebut aktor dan </w:t>
      </w:r>
      <w:r w:rsidRPr="000B0868">
        <w:rPr>
          <w:i/>
          <w:iCs/>
        </w:rPr>
        <w:t>use case</w:t>
      </w:r>
      <w:r w:rsidRPr="00F11097">
        <w:t>.</w:t>
      </w:r>
      <w:r w:rsidR="000B0868">
        <w:rPr>
          <w:lang w:val="id-ID"/>
        </w:rPr>
        <w:t xml:space="preserve"> </w:t>
      </w:r>
      <w:r w:rsidRPr="009042FE">
        <w:rPr>
          <w:i/>
        </w:rPr>
        <w:t>Use Case</w:t>
      </w:r>
      <w:r w:rsidRPr="00B816B7">
        <w:t xml:space="preserve"> diagram dapat digunakan selama proses analisa untuk </w:t>
      </w:r>
      <w:r w:rsidRPr="00B816B7">
        <w:lastRenderedPageBreak/>
        <w:t xml:space="preserve">menangkap </w:t>
      </w:r>
      <w:r w:rsidRPr="000B0868">
        <w:rPr>
          <w:i/>
          <w:iCs/>
        </w:rPr>
        <w:t>requirement</w:t>
      </w:r>
      <w:r w:rsidRPr="00B816B7">
        <w:t xml:space="preserve">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D0585D">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line="240" w:lineRule="auto"/>
            </w:pPr>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himpunan peran yang pengguna mainkan ketika berinteraksi dengan </w:t>
            </w:r>
            <w:r w:rsidRPr="00B816B7">
              <w:rPr>
                <w:i/>
              </w:rPr>
              <w:t>use case</w:t>
            </w:r>
            <w:r w:rsidRPr="00B816B7">
              <w:t>.</w:t>
            </w:r>
          </w:p>
        </w:tc>
      </w:tr>
      <w:tr w:rsidR="009042FE" w:rsidRPr="00B816B7" w:rsidTr="00D0585D">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Hubungan dimana perubahan yang terjadi pada suatu </w:t>
            </w:r>
            <w:proofErr w:type="gramStart"/>
            <w:r w:rsidRPr="00B816B7">
              <w:t>elemen  mandiri</w:t>
            </w:r>
            <w:proofErr w:type="gramEnd"/>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D0585D">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D0585D">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D0585D">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D0585D">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Apa yang menghubungkan antara objek satu dengan objek lainnya.</w:t>
            </w:r>
          </w:p>
        </w:tc>
      </w:tr>
      <w:tr w:rsidR="009042FE" w:rsidRPr="00B816B7" w:rsidTr="00D0585D">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6C316D" w:rsidP="000B0868">
            <w:pPr>
              <w:spacing w:line="240" w:lineRule="auto"/>
            </w:pPr>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before="240" w:line="240" w:lineRule="auto"/>
              <w:rPr>
                <w:i/>
              </w:rPr>
            </w:pPr>
            <w:r w:rsidRPr="00B816B7">
              <w:rPr>
                <w:i/>
              </w:rPr>
              <w:t>System</w:t>
            </w:r>
          </w:p>
          <w:p w:rsidR="009042FE" w:rsidRPr="00B816B7" w:rsidRDefault="009042FE" w:rsidP="000B0868">
            <w:pPr>
              <w:spacing w:line="240" w:lineRule="auto"/>
            </w:pP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sv-SE"/>
              </w:rPr>
            </w:pPr>
            <w:r w:rsidRPr="00B816B7">
              <w:rPr>
                <w:lang w:val="sv-SE"/>
              </w:rPr>
              <w:t>Menspesifikasikan paket yang menampilkan sistem secara terbatas</w:t>
            </w:r>
          </w:p>
        </w:tc>
      </w:tr>
      <w:tr w:rsidR="009042FE" w:rsidRPr="00B816B7" w:rsidTr="00D0585D">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Deskripsi dari urutan aksi-aksi yang ditampilkan sistem yang menghasilkan suatu hasil yang terukur bagi suatu </w:t>
            </w:r>
            <w:r w:rsidRPr="00B816B7">
              <w:rPr>
                <w:i/>
              </w:rPr>
              <w:t>actor</w:t>
            </w:r>
          </w:p>
        </w:tc>
      </w:tr>
      <w:tr w:rsidR="009042FE" w:rsidRPr="00B816B7" w:rsidTr="00D0585D">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Interaksi aturan-aturan dan elemen lain yang bekerja sama untuk menyediakan prilaku yang lebih besar dari jumlah dan elemen-elemennya (sinergi).</w:t>
            </w:r>
          </w:p>
        </w:tc>
      </w:tr>
      <w:tr w:rsidR="009042FE" w:rsidRPr="00B816B7" w:rsidTr="00D0585D">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 xml:space="preserve">Sukamto dan Shalahuddin (2013:161), “Diagram aktivitas atau </w:t>
      </w:r>
      <w:r w:rsidRPr="000B0868">
        <w:rPr>
          <w:i/>
          <w:iCs/>
          <w:lang w:val="id-ID"/>
        </w:rPr>
        <w:t>activity</w:t>
      </w:r>
      <w:r w:rsidRPr="009042FE">
        <w:rPr>
          <w:lang w:val="id-ID"/>
        </w:rPr>
        <w:t xml:space="preserve"> diagram menggambarkan </w:t>
      </w:r>
      <w:r w:rsidRPr="000B0868">
        <w:rPr>
          <w:i/>
          <w:iCs/>
          <w:lang w:val="id-ID"/>
        </w:rPr>
        <w:t>workflow</w:t>
      </w:r>
      <w:r w:rsidRPr="009042FE">
        <w:rPr>
          <w:lang w:val="id-ID"/>
        </w:rPr>
        <w:t xml:space="preserve">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A204D2">
        <w:rPr>
          <w:lang w:val="id-ID"/>
        </w:rPr>
        <w:t xml:space="preserve"> </w:t>
      </w:r>
      <w:r w:rsidR="00A204D2">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D0585D">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D0585D">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lang w:val="fi-FI"/>
              </w:rPr>
              <w:t>Memperlihatkan bagaimana masing-masing kelas antarmuka saling berinteraksi satu sama lain</w:t>
            </w:r>
          </w:p>
        </w:tc>
      </w:tr>
      <w:tr w:rsidR="009042FE" w:rsidRPr="00B816B7" w:rsidTr="00D0585D">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State dari sistem yang mencerminkan eksekusi dari suatu aksi</w:t>
            </w:r>
          </w:p>
        </w:tc>
      </w:tr>
      <w:tr w:rsidR="009042FE" w:rsidRPr="00B816B7" w:rsidTr="00D0585D">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Bagaimana objek dibentuk atau diawali.</w:t>
            </w:r>
          </w:p>
        </w:tc>
      </w:tr>
      <w:tr w:rsidR="009042FE" w:rsidRPr="00B816B7" w:rsidTr="00D0585D">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nl-NL"/>
              </w:rPr>
            </w:pPr>
            <w:r w:rsidRPr="00B816B7">
              <w:rPr>
                <w:lang w:val="nl-NL"/>
              </w:rPr>
              <w:t>Bagaimana objek dibentuk dan dihancurkan</w:t>
            </w:r>
          </w:p>
        </w:tc>
      </w:tr>
      <w:tr w:rsidR="009042FE" w:rsidRPr="00B816B7" w:rsidTr="00D0585D">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t>Satu aliran yang pada tahap tertentu berubah menjadi beberapa aliran</w:t>
            </w:r>
          </w:p>
        </w:tc>
      </w:tr>
    </w:tbl>
    <w:p w:rsidR="009042FE" w:rsidRPr="009042FE" w:rsidRDefault="009042FE" w:rsidP="009042FE">
      <w:proofErr w:type="gramStart"/>
      <w:r w:rsidRPr="00B816B7">
        <w:t>Sumber :</w:t>
      </w:r>
      <w:r>
        <w:rPr>
          <w:iCs/>
        </w:rPr>
        <w:t>Martin</w:t>
      </w:r>
      <w:proofErr w:type="gramEnd"/>
      <w:r>
        <w:rPr>
          <w:iCs/>
        </w:rPr>
        <w:t xml:space="preserve">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Sukamto  dan  Shalahuddin  (2013:165),  “</w:t>
      </w:r>
      <w:r w:rsidRPr="000B0868">
        <w:rPr>
          <w:i/>
          <w:iCs/>
          <w:lang w:val="id-ID"/>
        </w:rPr>
        <w:t>Sequence</w:t>
      </w:r>
      <w:r w:rsidRPr="006D465C">
        <w:rPr>
          <w:lang w:val="id-ID"/>
        </w:rPr>
        <w:t xml:space="preserve"> diagram  atau  diagram sekuen menggambarkan kelakuan objek pada </w:t>
      </w:r>
      <w:r w:rsidRPr="009D51A0">
        <w:rPr>
          <w:i/>
          <w:iCs/>
          <w:lang w:val="id-ID"/>
        </w:rPr>
        <w:t>use case</w:t>
      </w:r>
      <w:r w:rsidRPr="006D465C">
        <w:rPr>
          <w:lang w:val="id-ID"/>
        </w:rPr>
        <w:t xml:space="preserve"> dengan 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lastRenderedPageBreak/>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D0585D">
            <w:pPr>
              <w:rPr>
                <w:b/>
              </w:rPr>
            </w:pPr>
            <w:r w:rsidRPr="00B816B7">
              <w:rPr>
                <w:b/>
              </w:rPr>
              <w:t>KETERANGAN</w:t>
            </w:r>
          </w:p>
        </w:tc>
      </w:tr>
      <w:tr w:rsidR="006D465C" w:rsidRPr="00B816B7" w:rsidTr="00D0585D">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p w:rsidR="006D465C" w:rsidRPr="00B816B7" w:rsidRDefault="006D465C" w:rsidP="009D51A0">
            <w:pPr>
              <w:spacing w:line="240" w:lineRule="auto"/>
            </w:pP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rPr>
                <w:i/>
              </w:rPr>
            </w:pPr>
            <w:r w:rsidRPr="00B816B7">
              <w:rPr>
                <w:i/>
              </w:rPr>
              <w:t>LifeLine</w:t>
            </w:r>
          </w:p>
          <w:p w:rsidR="006D465C" w:rsidRPr="00B816B7" w:rsidRDefault="006D465C" w:rsidP="009D51A0">
            <w:pPr>
              <w:spacing w:line="240" w:lineRule="auto"/>
            </w:pP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D0585D">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5.5pt" o:ole="">
                  <v:imagedata r:id="rId23" o:title=""/>
                </v:shape>
                <o:OLEObject Type="Embed" ProgID="PBrush" ShapeID="_x0000_i1025" DrawAspect="Content" ObjectID="_1643142066"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tabs>
                <w:tab w:val="left" w:pos="480"/>
              </w:tabs>
              <w:spacing w:line="240" w:lineRule="auto"/>
            </w:pPr>
            <w:r w:rsidRPr="00B816B7">
              <w:t>Spesifikasi dari komunikasi antar objek yang memuat informasi-informasi tentang aktifitas yang terjadi</w:t>
            </w:r>
          </w:p>
        </w:tc>
      </w:tr>
      <w:tr w:rsidR="006D465C" w:rsidRPr="00B816B7" w:rsidTr="00D0585D">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p>
          <w:p w:rsidR="006D465C" w:rsidRPr="00B816B7" w:rsidRDefault="006D465C" w:rsidP="009D51A0">
            <w:pPr>
              <w:spacing w:line="240" w:lineRule="auto"/>
            </w:pPr>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Spesifikasi dari komunikasi antar objek yang memuat informasi-informasi tentang aktifitas yang terjadi</w:t>
            </w:r>
          </w:p>
        </w:tc>
      </w:tr>
    </w:tbl>
    <w:p w:rsidR="006D465C" w:rsidRPr="00B816B7" w:rsidRDefault="006D465C" w:rsidP="006D465C">
      <w:proofErr w:type="gramStart"/>
      <w:r w:rsidRPr="00B816B7">
        <w:t>Sumber :</w:t>
      </w:r>
      <w:r w:rsidRPr="006D465C">
        <w:rPr>
          <w:iCs/>
        </w:rPr>
        <w:t>Martin</w:t>
      </w:r>
      <w:proofErr w:type="gramEnd"/>
      <w:r w:rsidRPr="006D465C">
        <w:rPr>
          <w:iCs/>
        </w:rPr>
        <w:t xml:space="preserve">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w:t>
      </w:r>
      <w:r w:rsidRPr="009D51A0">
        <w:rPr>
          <w:i/>
          <w:iCs/>
        </w:rPr>
        <w:t>class</w:t>
      </w:r>
      <w:r w:rsidRPr="007C4FFF">
        <w:t xml:space="preserve"> </w:t>
      </w:r>
      <w:r w:rsidRPr="009D51A0">
        <w:rPr>
          <w:i/>
          <w:iCs/>
        </w:rPr>
        <w:t>diagram</w:t>
      </w:r>
      <w:r w:rsidRPr="007C4FFF">
        <w:t xml:space="preserve"> menggambarkan struktur sistem dari segi pendefinisian kelas-</w:t>
      </w:r>
      <w:proofErr w:type="gramStart"/>
      <w:r w:rsidRPr="007C4FFF">
        <w:t>kelas  yang</w:t>
      </w:r>
      <w:proofErr w:type="gramEnd"/>
      <w:r w:rsidRPr="007C4FFF">
        <w:t xml:space="preserve"> akan 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9D51A0">
        <w:rPr>
          <w:lang w:val="id-ID"/>
        </w:rPr>
        <w:t xml:space="preserve"> </w:t>
      </w:r>
      <w:r>
        <w:rPr>
          <w:lang w:val="id-ID"/>
        </w:rPr>
        <w:t>s</w:t>
      </w:r>
      <w:r w:rsidRPr="00B816B7">
        <w:t>eperti objek, adalah sesuatu yang membungkus (</w:t>
      </w:r>
      <w:r w:rsidRPr="00B816B7">
        <w:rPr>
          <w:i/>
        </w:rPr>
        <w:t>encapsulate</w:t>
      </w:r>
      <w:r w:rsidRPr="00B816B7">
        <w:t>) informasi (</w:t>
      </w:r>
      <w:proofErr w:type="gramStart"/>
      <w:r w:rsidRPr="00B816B7">
        <w:t>baca</w:t>
      </w:r>
      <w:r w:rsidR="00332AEB">
        <w:rPr>
          <w:lang w:val="id-ID"/>
        </w:rPr>
        <w:t xml:space="preserve"> </w:t>
      </w:r>
      <w:r w:rsidRPr="00B816B7">
        <w:t>:</w:t>
      </w:r>
      <w:proofErr w:type="gramEnd"/>
      <w:r w:rsidR="00332AEB">
        <w:rPr>
          <w:lang w:val="id-ID"/>
        </w:rPr>
        <w:t xml:space="preserve"> </w:t>
      </w:r>
      <w:r w:rsidRPr="00B816B7">
        <w:t xml:space="preserve">atribut) dan perilaku (baca : operasi) dalam dirinya. Dalam pengembangan sistem tradisional, kita mengadakan pendekatan dengan </w:t>
      </w:r>
      <w:proofErr w:type="gramStart"/>
      <w:r w:rsidRPr="00B816B7">
        <w:t>cara</w:t>
      </w:r>
      <w:proofErr w:type="gramEnd"/>
      <w:r w:rsidRPr="00B816B7">
        <w:t xml:space="preserve">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332AEB" w:rsidRDefault="00332AEB" w:rsidP="006D465C">
      <w:pPr>
        <w:pStyle w:val="ListParagraph"/>
        <w:ind w:left="284" w:firstLine="436"/>
      </w:pPr>
    </w:p>
    <w:p w:rsidR="00332AEB" w:rsidRDefault="00332AEB" w:rsidP="006D465C">
      <w:pPr>
        <w:pStyle w:val="ListParagraph"/>
        <w:ind w:left="284" w:firstLine="436"/>
      </w:pPr>
    </w:p>
    <w:p w:rsidR="00332AEB" w:rsidRDefault="00332AEB" w:rsidP="006D465C">
      <w:pPr>
        <w:pStyle w:val="ListParagraph"/>
        <w:ind w:left="284" w:firstLine="436"/>
      </w:pPr>
    </w:p>
    <w:p w:rsidR="006D465C" w:rsidRPr="00B816B7" w:rsidRDefault="00A87655" w:rsidP="006D465C">
      <w:pPr>
        <w:pStyle w:val="ListParagraph"/>
        <w:ind w:left="1138" w:firstLine="1138"/>
        <w:rPr>
          <w:i/>
        </w:rPr>
      </w:pPr>
      <w:r>
        <w:lastRenderedPageBreak/>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D0585D">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KETERANGAN</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Kelas</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Kelas pada stuktur </w:t>
            </w:r>
            <w:r>
              <w:t>system</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Sama dengan konsep </w:t>
            </w:r>
            <w:r w:rsidRPr="00B816B7">
              <w:rPr>
                <w:i/>
              </w:rPr>
              <w:t>interface</w:t>
            </w:r>
            <w:r w:rsidRPr="00B816B7">
              <w:t xml:space="preserve"> dalam pemrograman berorientasi objek</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umum, asosiasi biasanya juga di sertai dengan </w:t>
            </w:r>
            <w:r w:rsidRPr="00B816B7">
              <w:rPr>
                <w:i/>
              </w:rPr>
              <w:t>multiplicity</w:t>
            </w:r>
            <w:r w:rsidRPr="00B816B7">
              <w:t>.</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berarah (</w:t>
            </w:r>
            <w:r w:rsidRPr="00B816B7">
              <w:rPr>
                <w:i/>
              </w:rPr>
              <w:t>Directed Association</w:t>
            </w:r>
            <w:r w:rsidRPr="00B816B7">
              <w:t>)</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generalisasi-spesialisasi (Umum-khusus)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kebergantungan antar kelas</w:t>
            </w:r>
          </w:p>
        </w:tc>
      </w:tr>
      <w:tr w:rsidR="006D465C" w:rsidRPr="00B816B7" w:rsidTr="00D0585D">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proofErr w:type="gramStart"/>
      <w:r w:rsidRPr="00B816B7">
        <w:t>Sumber :</w:t>
      </w:r>
      <w:r>
        <w:rPr>
          <w:iCs/>
        </w:rPr>
        <w:t>Munawar</w:t>
      </w:r>
      <w:proofErr w:type="gramEnd"/>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Pr="00332AEB" w:rsidRDefault="003D2BDD" w:rsidP="00332AEB">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ind w:left="0" w:firstLine="720"/>
        <w:rPr>
          <w:lang w:val="id-ID"/>
        </w:rPr>
      </w:pPr>
      <w:r w:rsidRPr="00B816B7">
        <w:rPr>
          <w:i/>
        </w:rPr>
        <w:lastRenderedPageBreak/>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w:t>
      </w:r>
      <w:proofErr w:type="gramStart"/>
      <w:r w:rsidRPr="00B816B7">
        <w:t xml:space="preserve">dan  </w:t>
      </w:r>
      <w:r w:rsidRPr="00B816B7">
        <w:rPr>
          <w:i/>
        </w:rPr>
        <w:t>requirement</w:t>
      </w:r>
      <w:proofErr w:type="gramEnd"/>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 xml:space="preserve">Menurut Rizky (2011:261), “White box testing secara umum merupakan jenis testing yang lebih berkonsentrasi terhadap isi dari perangkat lunak itu sendiri”. Jenis ini lebih banyak berkonsentrasi kepada </w:t>
      </w:r>
      <w:r w:rsidRPr="009D51A0">
        <w:rPr>
          <w:i/>
          <w:iCs/>
        </w:rPr>
        <w:t>source code</w:t>
      </w:r>
      <w:r>
        <w:t xml:space="preserve"> dari perangkat lunak yang dibuat sehingga membutuhkan</w:t>
      </w:r>
      <w:r w:rsidR="00914353">
        <w:rPr>
          <w:lang w:val="id-ID"/>
        </w:rPr>
        <w:t xml:space="preserve"> </w:t>
      </w:r>
      <w:r>
        <w:t>proses testing yang jauh lebih lama dan lebih “mahal” dikarenakan membutuhkan</w:t>
      </w:r>
      <w:r w:rsidR="00914353">
        <w:rPr>
          <w:lang w:val="id-ID"/>
        </w:rPr>
        <w:t xml:space="preserve"> </w:t>
      </w:r>
      <w:r>
        <w:t>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rsidR="00370AEF">
        <w:rPr>
          <w:lang w:val="id-ID"/>
        </w:rPr>
        <w:t xml:space="preserve"> </w:t>
      </w:r>
      <w:r w:rsidRPr="009C024B">
        <w:t>Pemerintahan Daerah menyebutkan bahwa pengertian Dewan Perwakilan</w:t>
      </w:r>
      <w:r w:rsidR="002111B8">
        <w:rPr>
          <w:lang w:val="id-ID"/>
        </w:rPr>
        <w:t xml:space="preserve"> </w:t>
      </w:r>
      <w:r w:rsidRPr="009C024B">
        <w:t xml:space="preserve">Rakyat </w:t>
      </w:r>
      <w:r w:rsidRPr="009C024B">
        <w:lastRenderedPageBreak/>
        <w:t>Daerah yang selanjutnya disebut DPRD adalah lembaga perwakilan</w:t>
      </w:r>
      <w:r w:rsidR="009A2884">
        <w:rPr>
          <w:lang w:val="id-ID"/>
        </w:rPr>
        <w:t xml:space="preserve"> </w:t>
      </w:r>
      <w:r w:rsidRPr="009C024B">
        <w:t>rakyat daerah sebagai unsur penyelenggara pemerintah daerah. Miriam</w:t>
      </w:r>
      <w:r w:rsidR="009A2884">
        <w:rPr>
          <w:lang w:val="id-ID"/>
        </w:rPr>
        <w:t xml:space="preserve"> </w:t>
      </w:r>
      <w:r w:rsidRPr="009C024B">
        <w:t>Budiarjo dalam Baskoro (2005</w:t>
      </w:r>
      <w:proofErr w:type="gramStart"/>
      <w:r w:rsidRPr="009C024B">
        <w:t>;30</w:t>
      </w:r>
      <w:proofErr w:type="gramEnd"/>
      <w:r w:rsidRPr="009C024B">
        <w:t>) menyebutkan DPRD adalah lembaga</w:t>
      </w:r>
      <w:r w:rsidR="009A2884">
        <w:rPr>
          <w:lang w:val="id-ID"/>
        </w:rPr>
        <w:t xml:space="preserve"> </w:t>
      </w:r>
      <w:r w:rsidRPr="009C024B">
        <w:t>legislate atau membuat peraturan, peraturan perundang-undangan yang</w:t>
      </w:r>
      <w:r w:rsidR="00914353">
        <w:rPr>
          <w:lang w:val="id-ID"/>
        </w:rP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Bidang Keuangan Dan 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 xml:space="preserve">Dalam sekretariat DPRD Kota </w:t>
      </w:r>
      <w:proofErr w:type="gramStart"/>
      <w:r>
        <w:t>makassar</w:t>
      </w:r>
      <w:proofErr w:type="gramEnd"/>
      <w:r>
        <w:t xml:space="preserve"> dibentuk salah satu sub bagian yaitu Hubungan Masyarakat (Humas). Lembaga DPRD Kota Makassar telah lama berdiri dan Humas DPRD Kota Makassar terbentuk menjadi satu sub bagian pada tahun 2000</w:t>
      </w:r>
      <w:r w:rsidR="009D51A0">
        <w:rPr>
          <w:lang w:val="id-ID"/>
        </w:rPr>
        <w:t xml:space="preserve"> </w:t>
      </w:r>
      <w:r>
        <w:t>serta ditambahkan ruang aspirasi dalam Humas pada tahun 2007.</w:t>
      </w:r>
    </w:p>
    <w:p w:rsidR="0021093C" w:rsidRDefault="0021093C" w:rsidP="0021093C">
      <w:pPr>
        <w:ind w:firstLine="426"/>
      </w:pPr>
      <w:r>
        <w:t>Aktivitas Humas DPRD Kota Makassar banyak berhubungan dengan masyarakat, mediator antara masyarakat dengan lembaga antara lain humas menjembatani aspirasi masyarakat ke komisi terkait. Humas turut serta dengan</w:t>
      </w:r>
      <w:r w:rsidR="009F71CE">
        <w:rPr>
          <w:lang w:val="id-ID"/>
        </w:rPr>
        <w:t xml:space="preserve"> </w:t>
      </w:r>
      <w:r>
        <w:t xml:space="preserve">anggota DPRD untuk melakukan reses dan mempublikasi kegiatan antara lain dokumentasi, mengkliping </w:t>
      </w:r>
      <w:proofErr w:type="gramStart"/>
      <w:r>
        <w:t>koran</w:t>
      </w:r>
      <w:proofErr w:type="gramEnd"/>
      <w:r>
        <w:t xml:space="preserve"> yang memuat segala berita yang berhubungan</w:t>
      </w:r>
      <w:r w:rsidR="009F71CE">
        <w:rPr>
          <w:lang w:val="id-ID"/>
        </w:rPr>
        <w:t xml:space="preserve"> </w:t>
      </w:r>
      <w:r>
        <w:t xml:space="preserve">dengan DPRD Kota Makassar. </w:t>
      </w:r>
    </w:p>
    <w:p w:rsidR="001C3103" w:rsidRDefault="001C3103" w:rsidP="00E558F6">
      <w:pPr>
        <w:pStyle w:val="ListParagraph"/>
        <w:numPr>
          <w:ilvl w:val="2"/>
          <w:numId w:val="14"/>
        </w:numPr>
        <w:ind w:hanging="862"/>
        <w:rPr>
          <w:b/>
        </w:rPr>
      </w:pPr>
      <w:r>
        <w:rPr>
          <w:b/>
        </w:rPr>
        <w:t>Java</w:t>
      </w:r>
    </w:p>
    <w:p w:rsidR="001C3103" w:rsidRDefault="001C3103" w:rsidP="00E558F6">
      <w:pPr>
        <w:pStyle w:val="ListParagraph"/>
        <w:ind w:left="0" w:firstLine="589"/>
      </w:pPr>
      <w:r>
        <w:t xml:space="preserve">Java adalh bahasa pemrograman yang dapat dijalankan di berbagai komputer termasuk telepon genggam. Aplikasi-aplikasi berbasis Java umumnya </w:t>
      </w:r>
      <w:r>
        <w:lastRenderedPageBreak/>
        <w:t>dikompilasi ke dalam p-code (</w:t>
      </w:r>
      <w:r>
        <w:rPr>
          <w:i/>
        </w:rPr>
        <w:t>bytecode</w:t>
      </w:r>
      <w:r>
        <w:t xml:space="preserve">) dan dapat dijalankan pada berbagai </w:t>
      </w:r>
      <w:proofErr w:type="gramStart"/>
      <w:r w:rsidRPr="00E92B93">
        <w:rPr>
          <w:i/>
        </w:rPr>
        <w:t>Me</w:t>
      </w:r>
      <w:r w:rsidR="00E92B93" w:rsidRPr="00E92B93">
        <w:rPr>
          <w:i/>
        </w:rPr>
        <w:t>sin  Virtual</w:t>
      </w:r>
      <w:proofErr w:type="gramEnd"/>
      <w:r w:rsidR="00E92B93" w:rsidRPr="00E92B93">
        <w:rPr>
          <w:i/>
        </w:rPr>
        <w:t xml:space="preserve"> Java</w:t>
      </w:r>
      <w:r w:rsidR="00E92B93">
        <w:t xml:space="preserve"> (JVM). Java bersifat umum/ non-spesifik (</w:t>
      </w:r>
      <w:r w:rsidR="00E92B93" w:rsidRPr="00E92B93">
        <w:rPr>
          <w:i/>
        </w:rPr>
        <w:t>general purpose</w:t>
      </w:r>
      <w:r w:rsidR="00E92B93">
        <w:t>), dan secara khusus didesain untuk memanfaatkan ketergantungan implementasi seminimal mungkin. Dan secara luas dimanfaatkan dalam pengembangan berbagai jenis perangkat lunak aplikasi ataupun aplikasi aplikasi berbasis web.</w:t>
      </w:r>
    </w:p>
    <w:p w:rsidR="006E5137" w:rsidRPr="006E5137" w:rsidRDefault="006E5137" w:rsidP="00E558F6">
      <w:pPr>
        <w:pStyle w:val="ListParagraph"/>
        <w:numPr>
          <w:ilvl w:val="2"/>
          <w:numId w:val="14"/>
        </w:numPr>
        <w:ind w:hanging="862"/>
      </w:pPr>
      <w:r>
        <w:rPr>
          <w:b/>
        </w:rPr>
        <w:t>Web Service</w:t>
      </w:r>
    </w:p>
    <w:p w:rsidR="00707667" w:rsidRPr="00707667" w:rsidRDefault="006E5137" w:rsidP="00707667">
      <w:pPr>
        <w:pStyle w:val="ListParagraph"/>
        <w:ind w:left="0" w:firstLine="578"/>
      </w:pPr>
      <w:r>
        <w:t>Menurut World Wide Web Consortium (W3C) selaku badan penemu dan pengembangan service, web service adalah salah satu bentuk sistem perangkat lunak yang didesain mendukung interaksi mesin ke mesin melalui jaringan. Sistem web service memungkinkan sebuah fungsi didalam web service dapat dipinjam oleh aplikasi lain tanpa perlu mengetahui detail pemrograman yang terdapat di dalamnya.</w:t>
      </w:r>
    </w:p>
    <w:p w:rsidR="006E5137" w:rsidRDefault="006E5137" w:rsidP="00E558F6">
      <w:pPr>
        <w:pStyle w:val="ListParagraph"/>
        <w:ind w:left="0"/>
      </w:pPr>
      <w:r>
        <w:t>Secara umum, arsitektur web service terdiri dari 3 komponen, yaitu:</w:t>
      </w:r>
    </w:p>
    <w:p w:rsidR="006E5137" w:rsidRDefault="006E5137" w:rsidP="00E558F6">
      <w:pPr>
        <w:pStyle w:val="ListParagraph"/>
        <w:numPr>
          <w:ilvl w:val="0"/>
          <w:numId w:val="39"/>
        </w:numPr>
        <w:ind w:left="567"/>
      </w:pPr>
      <w:r>
        <w:rPr>
          <w:b/>
        </w:rPr>
        <w:t>Service provider</w:t>
      </w:r>
      <w:r>
        <w:t>, merupakan pemilik web service yang berfungsi menyediakan kumpulan operasi dar web service.</w:t>
      </w:r>
    </w:p>
    <w:p w:rsidR="008E133E" w:rsidRDefault="006E5137" w:rsidP="00E558F6">
      <w:pPr>
        <w:pStyle w:val="ListParagraph"/>
        <w:numPr>
          <w:ilvl w:val="0"/>
          <w:numId w:val="39"/>
        </w:numPr>
        <w:ind w:left="567"/>
      </w:pPr>
      <w:r>
        <w:rPr>
          <w:b/>
        </w:rPr>
        <w:t>Service request</w:t>
      </w:r>
      <w:r>
        <w:t xml:space="preserve">, merupakan aplikasi yang bertindak sebagai klien dari web service yang mencari dan memulai interaksi </w:t>
      </w:r>
      <w:r w:rsidR="008E133E">
        <w:t>terhadap layanan yang disediakan.</w:t>
      </w:r>
    </w:p>
    <w:p w:rsidR="008E133E" w:rsidRDefault="008E133E" w:rsidP="00E558F6">
      <w:pPr>
        <w:pStyle w:val="ListParagraph"/>
        <w:numPr>
          <w:ilvl w:val="0"/>
          <w:numId w:val="39"/>
        </w:numPr>
        <w:ind w:left="567"/>
      </w:pPr>
      <w:r>
        <w:rPr>
          <w:b/>
        </w:rPr>
        <w:t>Service registry</w:t>
      </w:r>
      <w:r>
        <w:t xml:space="preserve">, merupakan tempat dimana </w:t>
      </w:r>
      <w:r w:rsidRPr="00D0585D">
        <w:rPr>
          <w:i/>
        </w:rPr>
        <w:t>service provider</w:t>
      </w:r>
      <w:r>
        <w:t xml:space="preserve"> mempublikasikan layanannya. Pada arsitektur </w:t>
      </w:r>
      <w:r w:rsidRPr="00D0585D">
        <w:rPr>
          <w:i/>
        </w:rPr>
        <w:t>web service</w:t>
      </w:r>
      <w:r>
        <w:t xml:space="preserve">, </w:t>
      </w:r>
      <w:r w:rsidRPr="00D0585D">
        <w:rPr>
          <w:i/>
        </w:rPr>
        <w:t>service registry</w:t>
      </w:r>
      <w:r>
        <w:t xml:space="preserve"> bersifat optional, </w:t>
      </w:r>
      <w:proofErr w:type="gramStart"/>
      <w:r>
        <w:t>teknologi</w:t>
      </w:r>
      <w:proofErr w:type="gramEnd"/>
      <w:r>
        <w:t xml:space="preserve"> </w:t>
      </w:r>
      <w:r w:rsidR="00D0585D" w:rsidRPr="00D0585D">
        <w:rPr>
          <w:i/>
        </w:rPr>
        <w:t>web service</w:t>
      </w:r>
      <w:r>
        <w:t xml:space="preserve"> memungkinkan kita dapat menghubungkan berbagai jenis </w:t>
      </w:r>
      <w:r w:rsidRPr="00D0585D">
        <w:rPr>
          <w:i/>
        </w:rPr>
        <w:t>software</w:t>
      </w:r>
      <w:r>
        <w:t xml:space="preserve"> yang memiliki platform dan sistem operasi yang berbeda.</w:t>
      </w:r>
    </w:p>
    <w:p w:rsidR="008E133E" w:rsidRDefault="008E133E" w:rsidP="00E558F6">
      <w:pPr>
        <w:ind w:firstLine="360"/>
      </w:pPr>
      <w:r>
        <w:lastRenderedPageBreak/>
        <w:t xml:space="preserve">Ada 2 jenis </w:t>
      </w:r>
      <w:r w:rsidR="00D0585D" w:rsidRPr="00D0585D">
        <w:rPr>
          <w:i/>
        </w:rPr>
        <w:t>web service</w:t>
      </w:r>
      <w:r>
        <w:t xml:space="preserve"> yaitu REST dan SOAP (</w:t>
      </w:r>
      <w:r w:rsidRPr="00D0585D">
        <w:rPr>
          <w:i/>
        </w:rPr>
        <w:t>Simple Oboject Acces Protocol</w:t>
      </w:r>
      <w:r>
        <w:t xml:space="preserve">) merupakan protokol untuk saling bertukar pesan antar aplikasi. Spesifikasi format pesan tersebut didefinisikan seperti amplop berbasis XML yang dikirim beserta aturan-aturan atau </w:t>
      </w:r>
      <w:proofErr w:type="gramStart"/>
      <w:r>
        <w:t>cara</w:t>
      </w:r>
      <w:proofErr w:type="gramEnd"/>
      <w:r>
        <w:t xml:space="preserve"> untuk menerjemahkan representasi data dari XML.</w:t>
      </w:r>
    </w:p>
    <w:p w:rsidR="008E133E" w:rsidRDefault="008E133E" w:rsidP="00E558F6">
      <w:pPr>
        <w:ind w:firstLine="360"/>
      </w:pPr>
      <w:r>
        <w:t xml:space="preserve">Cara kerja SOAP ialah, aplikasi klien mengirim bentuk XML kepada </w:t>
      </w:r>
      <w:r w:rsidRPr="00D0585D">
        <w:rPr>
          <w:i/>
        </w:rPr>
        <w:t>provider web service</w:t>
      </w:r>
      <w:r>
        <w:t xml:space="preserve">. </w:t>
      </w:r>
      <w:r w:rsidRPr="00D0585D">
        <w:rPr>
          <w:i/>
        </w:rPr>
        <w:t>Web service</w:t>
      </w:r>
      <w:r>
        <w:t xml:space="preserve"> menerima </w:t>
      </w:r>
      <w:r w:rsidRPr="00D0585D">
        <w:rPr>
          <w:i/>
        </w:rPr>
        <w:t xml:space="preserve">request </w:t>
      </w:r>
      <w:r>
        <w:t xml:space="preserve">tersebut, menjalankan </w:t>
      </w:r>
      <w:r w:rsidRPr="00D0585D">
        <w:rPr>
          <w:i/>
        </w:rPr>
        <w:t>service</w:t>
      </w:r>
      <w:r w:rsidR="00D0585D">
        <w:t>, kemudian mengirimkan respon</w:t>
      </w:r>
      <w:r>
        <w:t xml:space="preserve"> ke aplikasi </w:t>
      </w:r>
      <w:r w:rsidRPr="00D0585D">
        <w:t xml:space="preserve">klien </w:t>
      </w:r>
      <w:r>
        <w:t>juga dalam bentuk XML. Baik request maupun response keduanya menggunakan protokol SOAP.</w:t>
      </w:r>
    </w:p>
    <w:p w:rsidR="008E133E" w:rsidRDefault="008E133E" w:rsidP="00E558F6">
      <w:pPr>
        <w:ind w:firstLine="360"/>
      </w:pPr>
      <w:r>
        <w:t xml:space="preserve">REST adalah </w:t>
      </w:r>
      <w:r w:rsidRPr="00D0585D">
        <w:rPr>
          <w:i/>
        </w:rPr>
        <w:t>web service</w:t>
      </w:r>
      <w:r>
        <w:t xml:space="preserve"> yang menerapkan konsep perpindahan antar state</w:t>
      </w:r>
      <w:r w:rsidR="000C7C3A">
        <w:t xml:space="preserve"> dimana dalam bernavigasi REST melalui link HTTP untuk melakukan aktivitas tertentu. Dalam pengaplikasiannya REST banyak digunakan untuk </w:t>
      </w:r>
      <w:r w:rsidR="00D0585D" w:rsidRPr="00D0585D">
        <w:rPr>
          <w:i/>
        </w:rPr>
        <w:t>web service</w:t>
      </w:r>
      <w:r w:rsidR="00D0585D">
        <w:t xml:space="preserve"> </w:t>
      </w:r>
      <w:r w:rsidR="000C7C3A">
        <w:t xml:space="preserve">yang berorientasi pada </w:t>
      </w:r>
      <w:r w:rsidR="000C7C3A" w:rsidRPr="00D0585D">
        <w:rPr>
          <w:i/>
        </w:rPr>
        <w:t>resource</w:t>
      </w:r>
      <w:r w:rsidR="000C7C3A">
        <w:t xml:space="preserve">. Maksud orientasi pada </w:t>
      </w:r>
      <w:r w:rsidR="000C7C3A" w:rsidRPr="00D0585D">
        <w:rPr>
          <w:i/>
        </w:rPr>
        <w:t xml:space="preserve">resource </w:t>
      </w:r>
      <w:r w:rsidR="000C7C3A">
        <w:t xml:space="preserve">adalah orientasi yang menyediakan </w:t>
      </w:r>
      <w:r w:rsidR="000C7C3A" w:rsidRPr="00D0585D">
        <w:rPr>
          <w:i/>
        </w:rPr>
        <w:t xml:space="preserve">resource </w:t>
      </w:r>
      <w:r w:rsidR="000C7C3A">
        <w:t xml:space="preserve">sebagai layanannya dan bukan kumpulan dari aktifitas yang mengolah </w:t>
      </w:r>
      <w:r w:rsidR="000C7C3A" w:rsidRPr="00D0585D">
        <w:rPr>
          <w:i/>
        </w:rPr>
        <w:t>resource</w:t>
      </w:r>
      <w:r w:rsidR="000C7C3A">
        <w:t xml:space="preserve"> itu. Response dari web service REST dapat berupa XML atau JSON.</w:t>
      </w:r>
    </w:p>
    <w:p w:rsidR="00707667" w:rsidRDefault="00707667" w:rsidP="00707667">
      <w:pPr>
        <w:pStyle w:val="ListParagraph"/>
        <w:numPr>
          <w:ilvl w:val="2"/>
          <w:numId w:val="14"/>
        </w:numPr>
        <w:ind w:hanging="862"/>
        <w:rPr>
          <w:b/>
        </w:rPr>
      </w:pPr>
      <w:r w:rsidRPr="00707667">
        <w:rPr>
          <w:b/>
        </w:rPr>
        <w:t>JSON</w:t>
      </w:r>
    </w:p>
    <w:p w:rsidR="00707667" w:rsidRDefault="00707667" w:rsidP="00707667">
      <w:pPr>
        <w:pStyle w:val="ListParagraph"/>
        <w:ind w:left="0" w:firstLine="862"/>
      </w:pPr>
      <w:r w:rsidRPr="00707667">
        <w:t>JSON</w:t>
      </w:r>
      <w:r>
        <w:rPr>
          <w:b/>
        </w:rPr>
        <w:t xml:space="preserve"> </w:t>
      </w:r>
      <w:r w:rsidRPr="00707667">
        <w:t>(</w:t>
      </w:r>
      <w:r>
        <w:rPr>
          <w:i/>
        </w:rPr>
        <w:t>Javascript Object Notation</w:t>
      </w:r>
      <w:r>
        <w:t>) merupakan format yang ringan untuk memasukkan data ke dalam sebuah variabel. Sangat mudah dimengerti dan diimplementasikan oleh manusia, dan mudah juga untuk computer dalam melakukan parsingnya. JSON dibangun dalam dua struktur:</w:t>
      </w:r>
    </w:p>
    <w:p w:rsidR="00707667" w:rsidRPr="00707667" w:rsidRDefault="00707667" w:rsidP="00707667">
      <w:pPr>
        <w:pStyle w:val="ListParagraph"/>
        <w:numPr>
          <w:ilvl w:val="0"/>
          <w:numId w:val="40"/>
        </w:numPr>
        <w:ind w:left="993"/>
      </w:pPr>
      <w:r>
        <w:lastRenderedPageBreak/>
        <w:t xml:space="preserve">Beberapa pasangan dari nama/nilai. Dalam beberapa pemrograman biasa disebut dengan istilah </w:t>
      </w:r>
      <w:r w:rsidRPr="00707667">
        <w:rPr>
          <w:i/>
        </w:rPr>
        <w:t>object, record, struct</w:t>
      </w:r>
      <w:r>
        <w:t xml:space="preserve">, tabel hash, </w:t>
      </w:r>
      <w:r w:rsidRPr="00707667">
        <w:rPr>
          <w:i/>
        </w:rPr>
        <w:t>key list</w:t>
      </w:r>
      <w:r>
        <w:t xml:space="preserve">, atau </w:t>
      </w:r>
      <w:r w:rsidRPr="00707667">
        <w:rPr>
          <w:i/>
        </w:rPr>
        <w:t>associative array.</w:t>
      </w:r>
    </w:p>
    <w:p w:rsidR="00707667" w:rsidRPr="00707667" w:rsidRDefault="00707667" w:rsidP="00707667">
      <w:pPr>
        <w:pStyle w:val="ListParagraph"/>
        <w:numPr>
          <w:ilvl w:val="0"/>
          <w:numId w:val="40"/>
        </w:numPr>
        <w:ind w:left="993"/>
        <w:rPr>
          <w:i/>
        </w:rPr>
      </w:pPr>
      <w:r>
        <w:t xml:space="preserve">Nilai-nilai yang tersusun secara ordered list. Biasa disebut dengan </w:t>
      </w:r>
      <w:r w:rsidRPr="00707667">
        <w:rPr>
          <w:i/>
        </w:rPr>
        <w:t>array,</w:t>
      </w:r>
      <w:r>
        <w:rPr>
          <w:i/>
        </w:rPr>
        <w:t xml:space="preserve"> vector, list, </w:t>
      </w:r>
      <w:r>
        <w:t>atau daftar dalam bahasa pemrograman.</w:t>
      </w:r>
    </w:p>
    <w:p w:rsidR="00707667" w:rsidRPr="00006CC2" w:rsidRDefault="00006CC2" w:rsidP="00006CC2">
      <w:pPr>
        <w:ind w:firstLine="633"/>
      </w:pPr>
      <w:r>
        <w:t>JSON adalah struktur data yang universal, dalam artian bisa digunakan dalam berbagai bahasa pemrograman. Hamper semua bahasa pemrograman mendukung penuh JSON dalam berbagai format. Hal ini memungkinkan format data yang dapat dipertukarkan menggunakan bahasa pemrograman juga menggunakan dasar dari struktur JSON.</w:t>
      </w:r>
    </w:p>
    <w:p w:rsidR="008E133E" w:rsidRPr="000C7C3A" w:rsidRDefault="000C7C3A" w:rsidP="00E558F6">
      <w:pPr>
        <w:pStyle w:val="ListParagraph"/>
        <w:numPr>
          <w:ilvl w:val="2"/>
          <w:numId w:val="14"/>
        </w:numPr>
        <w:ind w:hanging="862"/>
      </w:pPr>
      <w:r>
        <w:rPr>
          <w:b/>
        </w:rPr>
        <w:t>Android</w:t>
      </w:r>
    </w:p>
    <w:p w:rsidR="006E5137" w:rsidRPr="001C3103" w:rsidRDefault="00D0585D" w:rsidP="00E558F6">
      <w:pPr>
        <w:pStyle w:val="ListParagraph"/>
        <w:ind w:left="0" w:firstLine="426"/>
      </w:pPr>
      <w:r>
        <w:t xml:space="preserve">Android adalah sebuah sistem operasi untuk perngkat </w:t>
      </w:r>
      <w:r w:rsidRPr="00D0585D">
        <w:rPr>
          <w:i/>
        </w:rPr>
        <w:t>mobile</w:t>
      </w:r>
      <w:r>
        <w:t xml:space="preserve"> berbasis linux yang mencakup sistem operasi, </w:t>
      </w:r>
      <w:r>
        <w:rPr>
          <w:i/>
        </w:rPr>
        <w:t xml:space="preserve">middleware, </w:t>
      </w:r>
      <w:r>
        <w:t xml:space="preserve">dan aplikasi. Android menyediakan </w:t>
      </w:r>
      <w:r>
        <w:rPr>
          <w:i/>
        </w:rPr>
        <w:t xml:space="preserve">platform </w:t>
      </w:r>
      <w:r>
        <w:t xml:space="preserve">yang terbuka bagi para pengembang untuk menciptakan aplikasi mereka. Awalnya, Google Inc. membeli Android Inc. yang merupakan pendatang baru yang membuat peranti lunak untuk ponsel / </w:t>
      </w:r>
      <w:r>
        <w:rPr>
          <w:i/>
        </w:rPr>
        <w:t>smartphone</w:t>
      </w:r>
      <w:r>
        <w:t xml:space="preserve">. Android merupakan generasi baru </w:t>
      </w:r>
      <w:r>
        <w:rPr>
          <w:i/>
        </w:rPr>
        <w:t xml:space="preserve">platform mobile </w:t>
      </w:r>
      <w:r>
        <w:t xml:space="preserve">yang memberikan pengembangan untuk melakukan pengembangan sesuai dengan yang diharapkannya. Sistem operasi yang mendasari Android dilisensikan dibawah GNU, </w:t>
      </w:r>
      <w:r>
        <w:rPr>
          <w:i/>
        </w:rPr>
        <w:t xml:space="preserve">General Public </w:t>
      </w:r>
      <w:r>
        <w:t>Lisensi versi 2 (GPLv2), yang sering dikenal dengan istilah “</w:t>
      </w:r>
      <w:r>
        <w:rPr>
          <w:i/>
        </w:rPr>
        <w:t xml:space="preserve">copyleft” </w:t>
      </w:r>
      <w:r>
        <w:t xml:space="preserve">lisensi dimana setiap </w:t>
      </w:r>
      <w:r w:rsidR="00592F64">
        <w:t xml:space="preserve">perbaikan pihak ketiga harus terus jatuh dibawah terms. Android didistribusikan dibawah lisensi </w:t>
      </w:r>
      <w:r w:rsidR="00592F64" w:rsidRPr="00592F64">
        <w:rPr>
          <w:i/>
        </w:rPr>
        <w:t>Apache Software</w:t>
      </w:r>
      <w:r w:rsidR="00592F64">
        <w:t xml:space="preserve"> (ASL/Apache2), yang memungkinkan untuk distribusi kedua dan seterusnya.</w:t>
      </w:r>
    </w:p>
    <w:p w:rsidR="009042FE" w:rsidRDefault="005D2BF0" w:rsidP="00A7776A">
      <w:pPr>
        <w:pStyle w:val="ListParagraph"/>
        <w:numPr>
          <w:ilvl w:val="1"/>
          <w:numId w:val="35"/>
        </w:numPr>
        <w:ind w:left="426" w:hanging="426"/>
        <w:rPr>
          <w:b/>
          <w:color w:val="000000"/>
        </w:rPr>
      </w:pPr>
      <w:r>
        <w:rPr>
          <w:b/>
          <w:color w:val="000000"/>
        </w:rPr>
        <w:lastRenderedPageBreak/>
        <w:t>Penelitian</w:t>
      </w:r>
      <w:bookmarkStart w:id="0" w:name="_GoBack"/>
      <w:bookmarkEnd w:id="0"/>
      <w:r>
        <w:rPr>
          <w:b/>
          <w:color w:val="000000"/>
        </w:rPr>
        <w:t xml:space="preserve"> Terkait</w:t>
      </w:r>
    </w:p>
    <w:p w:rsidR="0044707F" w:rsidRDefault="0044707F" w:rsidP="0044707F">
      <w:pPr>
        <w:pStyle w:val="ListParagraph"/>
        <w:ind w:left="426"/>
        <w:rPr>
          <w:color w:val="000000"/>
        </w:rPr>
      </w:pPr>
      <w:r>
        <w:rPr>
          <w:color w:val="000000"/>
        </w:rPr>
        <w:t xml:space="preserve">Berikut daftar penelitian terkait yang kami lakukan </w:t>
      </w:r>
      <w:proofErr w:type="gramStart"/>
      <w:r>
        <w:rPr>
          <w:color w:val="000000"/>
        </w:rPr>
        <w:t>diantaranya :</w:t>
      </w:r>
      <w:proofErr w:type="gramEnd"/>
    </w:p>
    <w:p w:rsidR="0044707F" w:rsidRDefault="0044707F" w:rsidP="0044707F">
      <w:pPr>
        <w:pStyle w:val="ListParagraph"/>
        <w:numPr>
          <w:ilvl w:val="0"/>
          <w:numId w:val="34"/>
        </w:numPr>
        <w:rPr>
          <w:color w:val="000000"/>
        </w:rPr>
      </w:pPr>
      <w:r>
        <w:rPr>
          <w:color w:val="000000"/>
        </w:rPr>
        <w:t xml:space="preserve">Penelitian oleh Budi Yanto, Jurnal DASI Vol. 14 No. 2 </w:t>
      </w:r>
      <w:r w:rsidRPr="008E66B0">
        <w:rPr>
          <w:color w:val="000000"/>
        </w:rPr>
        <w:t>ISSN: 1411-3201</w:t>
      </w:r>
      <w:r>
        <w:rPr>
          <w:color w:val="000000"/>
        </w:rPr>
        <w:t xml:space="preserve"> tahun </w:t>
      </w:r>
      <w:proofErr w:type="gramStart"/>
      <w:r>
        <w:rPr>
          <w:color w:val="000000"/>
        </w:rPr>
        <w:t>2013  dengan</w:t>
      </w:r>
      <w:proofErr w:type="gramEnd"/>
      <w:r>
        <w:rPr>
          <w:color w:val="000000"/>
        </w:rPr>
        <w:t xml:space="preserve"> judul “Perancangan Aplikasi Online ‘JOGJA PEDULI’ Berbasis Mobile untuk Penjaringan Aspirasi Publik Terhadap Infrastruktur Sarana dan Prasarana Jalan Dalam Perkotaaan Daerah Istimewa Yogyakarta”. Pada penelitian ini peneliti menyajikan usulan sistem dari pemerintah untuk masyarakat mencari informasi sarana prasarana serta memberikan kritik untuk meningkatkan layanan serta mempercepat informasi kerusakan sarana dan prasarana sehingga bisa menjadwalkan perbaikan layanan pemerintah.</w:t>
      </w:r>
    </w:p>
    <w:p w:rsidR="0044707F" w:rsidRPr="00C13DF4" w:rsidRDefault="0044707F" w:rsidP="0044707F">
      <w:pPr>
        <w:pStyle w:val="ListParagraph"/>
        <w:ind w:left="786"/>
        <w:rPr>
          <w:color w:val="000000"/>
        </w:rPr>
      </w:pPr>
      <w:r w:rsidRPr="00C13DF4">
        <w:rPr>
          <w:color w:val="000000"/>
        </w:rPr>
        <w:t xml:space="preserve">Perbedaan penelitian </w:t>
      </w:r>
      <w:proofErr w:type="gramStart"/>
      <w:r w:rsidRPr="00C13DF4">
        <w:rPr>
          <w:color w:val="000000"/>
        </w:rPr>
        <w:t>diatas  dengan</w:t>
      </w:r>
      <w:proofErr w:type="gramEnd"/>
      <w:r w:rsidRPr="00C13DF4">
        <w:rPr>
          <w:color w:val="000000"/>
        </w:rPr>
        <w:t xml:space="preserve"> penelitian kami yaitu, pada penelitian tersebut hanya menampung aspirasi publik pada bidang infrastruktur jalan di kota Yogyakarta. Sedangkan penelitian yang kami lakukan menampung semua aspirasi publik dari semua bidang yang nantinya </w:t>
      </w:r>
      <w:proofErr w:type="gramStart"/>
      <w:r w:rsidRPr="00C13DF4">
        <w:rPr>
          <w:color w:val="000000"/>
        </w:rPr>
        <w:t>akan</w:t>
      </w:r>
      <w:proofErr w:type="gramEnd"/>
      <w:r w:rsidRPr="00C13DF4">
        <w:rPr>
          <w:color w:val="000000"/>
        </w:rPr>
        <w:t xml:space="preserve"> di kalsifikasikan menggunakan imp</w:t>
      </w:r>
      <w:r>
        <w:rPr>
          <w:color w:val="000000"/>
        </w:rPr>
        <w:t xml:space="preserve">lementasi algoritma </w:t>
      </w:r>
      <w:r w:rsidRPr="00C13DF4">
        <w:rPr>
          <w:i/>
          <w:color w:val="000000"/>
        </w:rPr>
        <w:t>Text Mining</w:t>
      </w:r>
      <w:r>
        <w:rPr>
          <w:color w:val="000000"/>
        </w:rPr>
        <w:t xml:space="preserve"> dan </w:t>
      </w:r>
      <w:r w:rsidRPr="00C13DF4">
        <w:rPr>
          <w:i/>
          <w:color w:val="000000"/>
        </w:rPr>
        <w:t>Cosine Similarity</w:t>
      </w:r>
      <w:r>
        <w:rPr>
          <w:i/>
          <w:color w:val="000000"/>
        </w:rPr>
        <w:t>.</w:t>
      </w:r>
    </w:p>
    <w:p w:rsidR="0044707F" w:rsidRPr="00C13DF4" w:rsidRDefault="0044707F" w:rsidP="0044707F">
      <w:pPr>
        <w:pStyle w:val="ListParagraph"/>
        <w:numPr>
          <w:ilvl w:val="0"/>
          <w:numId w:val="34"/>
        </w:numPr>
        <w:rPr>
          <w:color w:val="000000"/>
        </w:rPr>
      </w:pPr>
      <w:r>
        <w:rPr>
          <w:color w:val="000000"/>
        </w:rPr>
        <w:t xml:space="preserve">Penelitian oleh Imam Adiyana dan Fajriya Hakim </w:t>
      </w:r>
      <w:proofErr w:type="gramStart"/>
      <w:r w:rsidRPr="00C13DF4">
        <w:rPr>
          <w:color w:val="000000"/>
        </w:rPr>
        <w:t>ISBN :</w:t>
      </w:r>
      <w:proofErr w:type="gramEnd"/>
      <w:r w:rsidRPr="00C13DF4">
        <w:rPr>
          <w:color w:val="000000"/>
        </w:rPr>
        <w:t xml:space="preserve"> 978.602.361.002.0</w:t>
      </w:r>
      <w:r>
        <w:rPr>
          <w:color w:val="000000"/>
        </w:rPr>
        <w:t xml:space="preserve"> </w:t>
      </w:r>
      <w:r w:rsidRPr="00C13DF4">
        <w:rPr>
          <w:color w:val="000000"/>
        </w:rPr>
        <w:t xml:space="preserve">tahun 2015 dengan judul “Implementasi </w:t>
      </w:r>
      <w:r w:rsidRPr="00C13DF4">
        <w:rPr>
          <w:i/>
          <w:color w:val="000000"/>
        </w:rPr>
        <w:t>Text Mining</w:t>
      </w:r>
      <w:r w:rsidRPr="00C13DF4">
        <w:rPr>
          <w:color w:val="000000"/>
        </w:rPr>
        <w:t xml:space="preserve"> pada Mesin Pencarian Twitter Untuk Menganalisis Topik-topik Terkait ‘KPK dan JOKOWI’ “. Pada penelitian ini peneliti membahas mengenai penerapan metode text mining untuk data tweet terkait topic KPK dan topic Jokowi, dimana didapatkan beberapa informasi yang bermanfaat </w:t>
      </w:r>
      <w:r w:rsidRPr="00C13DF4">
        <w:rPr>
          <w:color w:val="000000"/>
        </w:rPr>
        <w:lastRenderedPageBreak/>
        <w:t xml:space="preserve">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 Perbedaan dengan penelitian yang kami lakukan yaitu pada penelitian ini hanya menggunakan algoritma Text Mining sedangkan pada penelitian kami menggunakan 2 algoritma yaitu </w:t>
      </w:r>
      <w:r w:rsidRPr="00C13DF4">
        <w:rPr>
          <w:i/>
          <w:color w:val="000000"/>
        </w:rPr>
        <w:t>Text Mining</w:t>
      </w:r>
      <w:r w:rsidRPr="00C13DF4">
        <w:rPr>
          <w:color w:val="000000"/>
        </w:rPr>
        <w:t xml:space="preserve"> dan </w:t>
      </w:r>
      <w:r w:rsidRPr="00C13DF4">
        <w:rPr>
          <w:i/>
          <w:color w:val="000000"/>
        </w:rPr>
        <w:t>Cosine Similarity</w:t>
      </w:r>
      <w:r w:rsidRPr="00C13DF4">
        <w:rPr>
          <w:color w:val="000000"/>
        </w:rPr>
        <w:t xml:space="preserve"> dalam pengklasifikasian aspirasi publik.</w:t>
      </w:r>
    </w:p>
    <w:p w:rsidR="0044707F" w:rsidRPr="00C13DF4" w:rsidRDefault="0044707F" w:rsidP="0044707F">
      <w:pPr>
        <w:pStyle w:val="ListParagraph"/>
        <w:numPr>
          <w:ilvl w:val="0"/>
          <w:numId w:val="34"/>
        </w:numPr>
        <w:rPr>
          <w:color w:val="000000"/>
        </w:rPr>
      </w:pPr>
      <w:r>
        <w:rPr>
          <w:color w:val="000000"/>
        </w:rPr>
        <w:t xml:space="preserve">Penelitian oleh Annisya Aprilia Prasasanti, M. Ali Fauzi, dan M. Tanzil Furqon </w:t>
      </w:r>
      <w:r w:rsidRPr="00C13DF4">
        <w:rPr>
          <w:color w:val="000000"/>
        </w:rPr>
        <w:t>Jurnal Pengembangan Teknologi Informasi dan Ilmu Komputer e-ISSN: 2548-964X</w:t>
      </w:r>
      <w:r>
        <w:rPr>
          <w:color w:val="000000"/>
        </w:rPr>
        <w:t xml:space="preserve"> </w:t>
      </w:r>
      <w:r w:rsidRPr="00C13DF4">
        <w:rPr>
          <w:color w:val="000000"/>
        </w:rPr>
        <w:t xml:space="preserve">Vol. 2, No. 2 tahun 2018 dengan judul “Klasifikasi Teks Pengaduan Pada Sambat Online Menggunakan Metode N-Gram dan Neighbor Weighted K-Nearest Neighbor (NW-KNN)”. Pada penelitian ini peneliti membahas tentang penerapan metode NW-KNN pada website SAMBAT online yang disedikan oleh Dinas Komunikasi dan Informatika Kota Malang (Diskominfo Malang). Hasil pengujian yang didapatkan dalam penelitian ini menjukkan bahwa penggunaan metode NW-KNN dengan nilai tetangga </w:t>
      </w:r>
      <w:r w:rsidRPr="00C13DF4">
        <w:rPr>
          <w:i/>
          <w:color w:val="000000"/>
        </w:rPr>
        <w:t>k =</w:t>
      </w:r>
      <w:r w:rsidRPr="00C13DF4">
        <w:rPr>
          <w:color w:val="000000"/>
        </w:rPr>
        <w:t xml:space="preserve"> 3 dan Metode N-Gram dengan Unigram memiliki nilai </w:t>
      </w:r>
      <w:r w:rsidRPr="00C13DF4">
        <w:rPr>
          <w:i/>
          <w:color w:val="000000"/>
        </w:rPr>
        <w:t xml:space="preserve">f-measure </w:t>
      </w:r>
      <w:r w:rsidRPr="00C13DF4">
        <w:rPr>
          <w:color w:val="000000"/>
        </w:rPr>
        <w:t>tertinggi sebesar 75.25%.</w:t>
      </w:r>
      <w:r>
        <w:rPr>
          <w:color w:val="000000"/>
        </w:rPr>
        <w:t xml:space="preserve"> </w:t>
      </w:r>
      <w:proofErr w:type="gramStart"/>
      <w:r>
        <w:rPr>
          <w:color w:val="000000"/>
        </w:rPr>
        <w:t>perbedaan</w:t>
      </w:r>
      <w:proofErr w:type="gramEnd"/>
      <w:r>
        <w:rPr>
          <w:color w:val="000000"/>
        </w:rPr>
        <w:t xml:space="preserve"> pada penelitian kami yaitu pada penelitian ini menggukan banyak metode dan beberapa metode tidak memiliki pengaruh terhadap hasil klasifikasi. </w:t>
      </w:r>
      <w:r>
        <w:rPr>
          <w:color w:val="000000"/>
        </w:rPr>
        <w:lastRenderedPageBreak/>
        <w:t>Sedangkan pada penelitian kami menggunakan 2 metode yang masing masing memiliki pengaruh dalam pengklasifikasian aspirasi publik.</w:t>
      </w:r>
    </w:p>
    <w:p w:rsidR="0044707F" w:rsidRDefault="0044707F" w:rsidP="0044707F">
      <w:pPr>
        <w:pStyle w:val="ListParagraph"/>
        <w:numPr>
          <w:ilvl w:val="0"/>
          <w:numId w:val="34"/>
        </w:numPr>
        <w:rPr>
          <w:color w:val="000000"/>
        </w:rPr>
      </w:pPr>
      <w:r>
        <w:rPr>
          <w:color w:val="000000"/>
        </w:rPr>
        <w:t xml:space="preserve">Penelitian oleh Panggasa dan Ruri Suko Basuki, Universitas Dian Nuswantoro Semarang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mengembangkan sistem dengan metode </w:t>
      </w:r>
      <w:r w:rsidRPr="008B7BF7">
        <w:rPr>
          <w:i/>
          <w:color w:val="000000"/>
        </w:rPr>
        <w:t>Prototype</w:t>
      </w:r>
      <w:r>
        <w:rPr>
          <w:i/>
          <w:color w:val="000000"/>
          <w:lang w:val="id-ID"/>
        </w:rPr>
        <w:t xml:space="preserve"> </w:t>
      </w:r>
      <w:r>
        <w:rPr>
          <w:color w:val="000000"/>
        </w:rPr>
        <w:t xml:space="preserve">menggunakan algoritma </w:t>
      </w:r>
      <w:r w:rsidRPr="008B7BF7">
        <w:rPr>
          <w:i/>
          <w:color w:val="000000"/>
        </w:rPr>
        <w:t>Stemming Porter</w:t>
      </w:r>
      <w:r>
        <w:rPr>
          <w:i/>
          <w:color w:val="000000"/>
        </w:rPr>
        <w:t xml:space="preserve"> </w:t>
      </w:r>
      <w:r>
        <w:rPr>
          <w:color w:val="000000"/>
        </w:rPr>
        <w:t xml:space="preserve">untuk </w:t>
      </w:r>
      <w:r w:rsidRPr="008B7BF7">
        <w:rPr>
          <w:i/>
          <w:color w:val="000000"/>
        </w:rPr>
        <w:t>text preprocessing</w:t>
      </w:r>
      <w:r>
        <w:rPr>
          <w:color w:val="000000"/>
        </w:rPr>
        <w:t xml:space="preserve"> dan </w:t>
      </w:r>
      <w:r w:rsidRPr="008B7BF7">
        <w:rPr>
          <w:i/>
          <w:color w:val="000000"/>
        </w:rPr>
        <w:t>Naïve Bayes Classifier</w:t>
      </w:r>
      <w:r>
        <w:rPr>
          <w:color w:val="000000"/>
        </w:rPr>
        <w:t xml:space="preserve">. Pada penelitian ini sistem klasifikasi aduan berhasil mengklasifikasikan 300 aduan kedalam 17 kategori dengan akurasi optimal 84% dengan dokumen uji dan dokumen latih masing-masing 250 dokumen. Pada penelitian ini menggunakan metode </w:t>
      </w:r>
      <w:r w:rsidRPr="00C3325B">
        <w:rPr>
          <w:i/>
          <w:color w:val="000000"/>
        </w:rPr>
        <w:t>Stemming Porter</w:t>
      </w:r>
      <w:r>
        <w:rPr>
          <w:color w:val="000000"/>
        </w:rPr>
        <w:t xml:space="preserve"> dan </w:t>
      </w:r>
      <w:r w:rsidRPr="00C3325B">
        <w:rPr>
          <w:i/>
          <w:color w:val="000000"/>
        </w:rPr>
        <w:t>Naïve Bayes Classifier</w:t>
      </w:r>
      <w:r>
        <w:rPr>
          <w:color w:val="000000"/>
        </w:rPr>
        <w:t xml:space="preserve">. Sedangkan pada penelitian kami menerapkan algoritma </w:t>
      </w:r>
      <w:r w:rsidRPr="00C3325B">
        <w:rPr>
          <w:i/>
          <w:color w:val="000000"/>
        </w:rPr>
        <w:t>Text Mining</w:t>
      </w:r>
      <w:r>
        <w:rPr>
          <w:color w:val="000000"/>
        </w:rPr>
        <w:t xml:space="preserve"> dan </w:t>
      </w:r>
      <w:r w:rsidRPr="00C3325B">
        <w:rPr>
          <w:i/>
          <w:color w:val="000000"/>
        </w:rPr>
        <w:t>Cosine Similarity</w:t>
      </w:r>
      <w:r>
        <w:rPr>
          <w:color w:val="000000"/>
        </w:rPr>
        <w:t xml:space="preserve"> dalam pengklasifikasian aspirasi publik.</w:t>
      </w:r>
    </w:p>
    <w:p w:rsidR="0044707F" w:rsidRDefault="0044707F" w:rsidP="0044707F">
      <w:pPr>
        <w:pStyle w:val="ListParagraph"/>
        <w:numPr>
          <w:ilvl w:val="0"/>
          <w:numId w:val="34"/>
        </w:numPr>
        <w:rPr>
          <w:color w:val="000000"/>
        </w:rPr>
      </w:pPr>
      <w:r>
        <w:rPr>
          <w:color w:val="000000"/>
        </w:rPr>
        <w:t xml:space="preserve">Penelitian oleh Chyntia Megawati, Universitas Indonesia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menggunakan metode </w:t>
      </w:r>
      <w:r w:rsidRPr="00CD0FBC">
        <w:rPr>
          <w:i/>
          <w:color w:val="000000"/>
        </w:rPr>
        <w:t>Text Mining</w:t>
      </w:r>
      <w:r>
        <w:rPr>
          <w:color w:val="000000"/>
        </w:rPr>
        <w:t xml:space="preserve"> untuk menganalisis data tekstual yang berupa opini atau keluhan dengan mengklasifikasikannya menjadi beberapa kelas kemudian data set setiap kelas </w:t>
      </w:r>
      <w:proofErr w:type="gramStart"/>
      <w:r>
        <w:rPr>
          <w:color w:val="000000"/>
        </w:rPr>
        <w:t>akan</w:t>
      </w:r>
      <w:proofErr w:type="gramEnd"/>
      <w:r>
        <w:rPr>
          <w:color w:val="000000"/>
        </w:rPr>
        <w:t xml:space="preserve"> dikelompokkan lagi menja</w:t>
      </w:r>
      <w:r>
        <w:rPr>
          <w:color w:val="000000"/>
          <w:lang w:val="id-ID"/>
        </w:rPr>
        <w:t>d</w:t>
      </w:r>
      <w:r>
        <w:rPr>
          <w:color w:val="000000"/>
        </w:rPr>
        <w:t>i beberapa topik khusus (</w:t>
      </w:r>
      <w:r w:rsidRPr="00CD0FBC">
        <w:rPr>
          <w:i/>
          <w:color w:val="000000"/>
        </w:rPr>
        <w:t>cluster</w:t>
      </w:r>
      <w:r>
        <w:rPr>
          <w:color w:val="000000"/>
        </w:rPr>
        <w:t xml:space="preserve">). Hasil penelitian menunjukkan bahwa laporan terkait kemiskinan memiliki jumlah terbanyak dengan topic mayoritas yang dibahas adalah mengenai beberapa jenis bantuan social KPS (Kartu </w:t>
      </w:r>
      <w:r>
        <w:rPr>
          <w:color w:val="000000"/>
        </w:rPr>
        <w:lastRenderedPageBreak/>
        <w:t>Perlindungan Sosial) dan BLSM (Bantuan Lansung Sementara Masyarakat) yang tidak didistribusikan dengan baik atau tidak tepat sasaran.</w:t>
      </w:r>
    </w:p>
    <w:p w:rsidR="0044707F" w:rsidRPr="006415A0" w:rsidRDefault="0044707F" w:rsidP="0044707F">
      <w:pPr>
        <w:ind w:left="786" w:firstLine="654"/>
        <w:rPr>
          <w:color w:val="000000"/>
        </w:rPr>
      </w:pPr>
      <w:r w:rsidRPr="006415A0">
        <w:rPr>
          <w:color w:val="000000"/>
          <w:lang w:val="id-ID"/>
        </w:rPr>
        <w:t xml:space="preserve">Pada penelitian kami lebih berfokus bagaimana menyalurkan aspirasi ke komisi yang tepat dengan menggunakan metode </w:t>
      </w:r>
      <w:r w:rsidRPr="006415A0">
        <w:rPr>
          <w:i/>
          <w:iCs/>
          <w:color w:val="000000"/>
          <w:lang w:val="id-ID"/>
        </w:rPr>
        <w:t xml:space="preserve">text mining </w:t>
      </w:r>
      <w:r w:rsidRPr="006415A0">
        <w:rPr>
          <w:color w:val="000000"/>
          <w:lang w:val="id-ID"/>
        </w:rPr>
        <w:t>dan</w:t>
      </w:r>
      <w:r w:rsidRPr="006415A0">
        <w:rPr>
          <w:i/>
          <w:iCs/>
          <w:color w:val="000000"/>
          <w:lang w:val="id-ID"/>
        </w:rPr>
        <w:t xml:space="preserve"> cosine simiarity</w:t>
      </w:r>
    </w:p>
    <w:p w:rsidR="00A7776A" w:rsidRPr="0004073C" w:rsidRDefault="0044707F" w:rsidP="0004073C">
      <w:pPr>
        <w:pStyle w:val="ListParagraph"/>
        <w:numPr>
          <w:ilvl w:val="0"/>
          <w:numId w:val="34"/>
        </w:numPr>
        <w:rPr>
          <w:color w:val="000000"/>
        </w:rPr>
      </w:pPr>
      <w:r w:rsidRPr="00190931">
        <w:rPr>
          <w:color w:val="000000"/>
        </w:rPr>
        <w:t xml:space="preserve">Penelitian oleh Loura Yasni, Imam Much Ibnu Subroto dan Sam Farisa Chaerul Haviana tahun 2018 dengan judul “Implementasi cosine similarity matching dalam penentuan dosen pembimbing tugas akhir”. Pada penelitian </w:t>
      </w:r>
      <w:proofErr w:type="gramStart"/>
      <w:r w:rsidRPr="00190931">
        <w:rPr>
          <w:color w:val="000000"/>
        </w:rPr>
        <w:t>tersebut  menerapkan</w:t>
      </w:r>
      <w:proofErr w:type="gramEnd"/>
      <w:r w:rsidRPr="00190931">
        <w:rPr>
          <w:color w:val="000000"/>
        </w:rPr>
        <w:t xml:space="preserve"> algoritma </w:t>
      </w:r>
      <w:r w:rsidRPr="00190931">
        <w:rPr>
          <w:i/>
          <w:color w:val="000000"/>
        </w:rPr>
        <w:t xml:space="preserve">cosine similarity </w:t>
      </w:r>
      <w:r w:rsidRPr="00190931">
        <w:rPr>
          <w:color w:val="000000"/>
        </w:rPr>
        <w:t xml:space="preserve">dalam </w:t>
      </w:r>
      <w:r>
        <w:t>penentuan dosen pembimbing tugas akhir supaya mendapatkan proses bimbingan yang optimal yaitu dengan menghitung nilai tingkat kesamaan antar judul, topik, dan abstrak tugas akhir mahasiswa dibandingkan dengan data dosen</w:t>
      </w:r>
      <w:r>
        <w:rPr>
          <w:lang w:val="id-ID"/>
        </w:rPr>
        <w:t xml:space="preserve"> </w:t>
      </w:r>
      <w:r>
        <w:t>pembimbing berupa keahlian dosen pembimbing, tugas akhir yang pernah dibimbing oleh dosen. Kemudian metode</w:t>
      </w:r>
      <w:r>
        <w:rPr>
          <w:lang w:val="id-ID"/>
        </w:rPr>
        <w:t xml:space="preserve"> </w:t>
      </w:r>
      <w:r>
        <w:rPr>
          <w:i/>
        </w:rPr>
        <w:t>Cosine Simila</w:t>
      </w:r>
      <w:r w:rsidRPr="0010435A">
        <w:rPr>
          <w:i/>
        </w:rPr>
        <w:t>rity</w:t>
      </w:r>
      <w:r>
        <w:rPr>
          <w:i/>
          <w:lang w:val="id-ID"/>
        </w:rPr>
        <w:t xml:space="preserve"> </w:t>
      </w:r>
      <w:proofErr w:type="gramStart"/>
      <w:r>
        <w:t>akan</w:t>
      </w:r>
      <w:proofErr w:type="gramEnd"/>
      <w:r>
        <w:t xml:space="preserve"> memnghitung tingkat kesamaan kedua query tersebut. Nilai kemiripan yang tertinggi </w:t>
      </w:r>
      <w:proofErr w:type="gramStart"/>
      <w:r>
        <w:t>akan</w:t>
      </w:r>
      <w:proofErr w:type="gramEnd"/>
      <w:r>
        <w:rPr>
          <w:lang w:val="id-ID"/>
        </w:rPr>
        <w:t xml:space="preserve"> </w:t>
      </w:r>
      <w:r>
        <w:t>dimunculkan sebagai dosen pembimbing yang direkomendasikan.</w:t>
      </w:r>
      <w:r w:rsidR="0004073C">
        <w:t xml:space="preserve"> </w:t>
      </w:r>
      <w:r w:rsidRPr="0004073C">
        <w:rPr>
          <w:color w:val="000000"/>
          <w:lang w:val="id-ID"/>
        </w:rPr>
        <w:t xml:space="preserve">Pada penelitian kami akan meghitung nilai tingkat kesamaan antara fungsional setiap komisi dengan aspirasi yang di </w:t>
      </w:r>
      <w:r w:rsidRPr="0004073C">
        <w:rPr>
          <w:i/>
          <w:iCs/>
          <w:color w:val="000000"/>
          <w:lang w:val="id-ID"/>
        </w:rPr>
        <w:t xml:space="preserve">input </w:t>
      </w:r>
      <w:r w:rsidRPr="0004073C">
        <w:rPr>
          <w:color w:val="000000"/>
          <w:lang w:val="id-ID"/>
        </w:rPr>
        <w:t>masyarakat.</w:t>
      </w:r>
    </w:p>
    <w:sectPr w:rsidR="00A7776A" w:rsidRPr="0004073C" w:rsidSect="0038278D">
      <w:headerReference w:type="default" r:id="rId40"/>
      <w:footerReference w:type="default" r:id="rId41"/>
      <w:footerReference w:type="first" r:id="rId42"/>
      <w:pgSz w:w="11907" w:h="16840" w:code="9"/>
      <w:pgMar w:top="2268" w:right="1701" w:bottom="1701" w:left="2268" w:header="720" w:footer="720" w:gutter="0"/>
      <w:pgNumType w:star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16D" w:rsidRDefault="006C316D" w:rsidP="00957A93">
      <w:pPr>
        <w:spacing w:line="240" w:lineRule="auto"/>
      </w:pPr>
      <w:r>
        <w:separator/>
      </w:r>
    </w:p>
  </w:endnote>
  <w:endnote w:type="continuationSeparator" w:id="0">
    <w:p w:rsidR="006C316D" w:rsidRDefault="006C316D"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D0585D" w:rsidRDefault="00D0585D">
        <w:pPr>
          <w:pStyle w:val="Footer"/>
          <w:jc w:val="center"/>
        </w:pPr>
      </w:p>
      <w:p w:rsidR="00D0585D" w:rsidRDefault="00D0585D" w:rsidP="00827B59">
        <w:pPr>
          <w:pStyle w:val="Footer"/>
          <w:tabs>
            <w:tab w:val="left" w:pos="3321"/>
            <w:tab w:val="center" w:pos="3969"/>
          </w:tabs>
          <w:jc w:val="left"/>
        </w:pPr>
        <w:r>
          <w:tab/>
        </w:r>
        <w:r>
          <w:tab/>
        </w:r>
      </w:p>
    </w:sdtContent>
  </w:sdt>
  <w:p w:rsidR="00D0585D" w:rsidRDefault="00D058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5D" w:rsidRDefault="00D0585D">
    <w:pPr>
      <w:pStyle w:val="Footer"/>
      <w:jc w:val="center"/>
    </w:pPr>
  </w:p>
  <w:p w:rsidR="00D0585D" w:rsidRPr="0038278D" w:rsidRDefault="0038278D" w:rsidP="004E1993">
    <w:pPr>
      <w:pStyle w:val="Footer"/>
      <w:jc w:val="center"/>
      <w:rPr>
        <w:sz w:val="22"/>
        <w:szCs w:val="22"/>
        <w:lang w:val="en-ID"/>
      </w:rPr>
    </w:pPr>
    <w:r>
      <w:rPr>
        <w:sz w:val="22"/>
        <w:szCs w:val="22"/>
        <w:lang w:val="en-ID"/>
      </w:rPr>
      <w:t>7</w:t>
    </w:r>
  </w:p>
  <w:p w:rsidR="00D0585D" w:rsidRPr="00363610" w:rsidRDefault="00D0585D"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16D" w:rsidRDefault="006C316D" w:rsidP="00957A93">
      <w:pPr>
        <w:spacing w:line="240" w:lineRule="auto"/>
      </w:pPr>
      <w:r>
        <w:separator/>
      </w:r>
    </w:p>
  </w:footnote>
  <w:footnote w:type="continuationSeparator" w:id="0">
    <w:p w:rsidR="006C316D" w:rsidRDefault="006C316D"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D0585D" w:rsidRPr="00363610" w:rsidRDefault="00D0585D">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006CC2">
          <w:rPr>
            <w:noProof/>
            <w:sz w:val="22"/>
            <w:szCs w:val="22"/>
          </w:rPr>
          <w:t>26</w:t>
        </w:r>
        <w:r w:rsidRPr="00363610">
          <w:rPr>
            <w:noProof/>
            <w:sz w:val="22"/>
            <w:szCs w:val="22"/>
          </w:rPr>
          <w:fldChar w:fldCharType="end"/>
        </w:r>
      </w:p>
    </w:sdtContent>
  </w:sdt>
  <w:p w:rsidR="00D0585D" w:rsidRDefault="00D05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BB11C51"/>
    <w:multiLevelType w:val="hybridMultilevel"/>
    <w:tmpl w:val="30EC2ED6"/>
    <w:lvl w:ilvl="0" w:tplc="3BF69D68">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9">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8">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2">
    <w:nsid w:val="50B1655F"/>
    <w:multiLevelType w:val="hybridMultilevel"/>
    <w:tmpl w:val="641634A6"/>
    <w:lvl w:ilvl="0" w:tplc="73ECC1D4">
      <w:start w:val="1"/>
      <w:numFmt w:val="decimal"/>
      <w:lvlText w:val="%1."/>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33">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7">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9">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2">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3">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4">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35"/>
  </w:num>
  <w:num w:numId="4">
    <w:abstractNumId w:val="6"/>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9"/>
  </w:num>
  <w:num w:numId="16">
    <w:abstractNumId w:val="34"/>
  </w:num>
  <w:num w:numId="17">
    <w:abstractNumId w:val="45"/>
  </w:num>
  <w:num w:numId="18">
    <w:abstractNumId w:val="16"/>
  </w:num>
  <w:num w:numId="19">
    <w:abstractNumId w:val="8"/>
  </w:num>
  <w:num w:numId="20">
    <w:abstractNumId w:val="7"/>
  </w:num>
  <w:num w:numId="21">
    <w:abstractNumId w:val="22"/>
  </w:num>
  <w:num w:numId="22">
    <w:abstractNumId w:val="21"/>
  </w:num>
  <w:num w:numId="23">
    <w:abstractNumId w:val="17"/>
  </w:num>
  <w:num w:numId="24">
    <w:abstractNumId w:val="24"/>
  </w:num>
  <w:num w:numId="25">
    <w:abstractNumId w:val="23"/>
  </w:num>
  <w:num w:numId="26">
    <w:abstractNumId w:val="28"/>
  </w:num>
  <w:num w:numId="27">
    <w:abstractNumId w:val="14"/>
  </w:num>
  <w:num w:numId="28">
    <w:abstractNumId w:val="13"/>
  </w:num>
  <w:num w:numId="29">
    <w:abstractNumId w:val="37"/>
  </w:num>
  <w:num w:numId="30">
    <w:abstractNumId w:val="44"/>
  </w:num>
  <w:num w:numId="31">
    <w:abstractNumId w:val="19"/>
  </w:num>
  <w:num w:numId="32">
    <w:abstractNumId w:val="26"/>
  </w:num>
  <w:num w:numId="33">
    <w:abstractNumId w:val="42"/>
  </w:num>
  <w:num w:numId="34">
    <w:abstractNumId w:val="9"/>
  </w:num>
  <w:num w:numId="35">
    <w:abstractNumId w:val="40"/>
  </w:num>
  <w:num w:numId="36">
    <w:abstractNumId w:val="43"/>
  </w:num>
  <w:num w:numId="37">
    <w:abstractNumId w:val="20"/>
  </w:num>
  <w:num w:numId="38">
    <w:abstractNumId w:val="25"/>
  </w:num>
  <w:num w:numId="39">
    <w:abstractNumId w:val="32"/>
  </w:num>
  <w:num w:numId="4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6CC2"/>
    <w:rsid w:val="00007C32"/>
    <w:rsid w:val="0001062D"/>
    <w:rsid w:val="00010C34"/>
    <w:rsid w:val="00012099"/>
    <w:rsid w:val="000346AB"/>
    <w:rsid w:val="00035617"/>
    <w:rsid w:val="0004073C"/>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0868"/>
    <w:rsid w:val="000B3CE0"/>
    <w:rsid w:val="000B540D"/>
    <w:rsid w:val="000B7EC5"/>
    <w:rsid w:val="000C7C3A"/>
    <w:rsid w:val="000D129F"/>
    <w:rsid w:val="000D500A"/>
    <w:rsid w:val="000D5EF0"/>
    <w:rsid w:val="000E1998"/>
    <w:rsid w:val="000E41FF"/>
    <w:rsid w:val="000E7A38"/>
    <w:rsid w:val="000F0B69"/>
    <w:rsid w:val="0010057E"/>
    <w:rsid w:val="00102EC3"/>
    <w:rsid w:val="0010435A"/>
    <w:rsid w:val="0011190C"/>
    <w:rsid w:val="001130C5"/>
    <w:rsid w:val="00115C3A"/>
    <w:rsid w:val="00122262"/>
    <w:rsid w:val="00130A99"/>
    <w:rsid w:val="00131542"/>
    <w:rsid w:val="00132D4B"/>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B5632"/>
    <w:rsid w:val="001C3103"/>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4DCB"/>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4C45"/>
    <w:rsid w:val="002E530B"/>
    <w:rsid w:val="002E7D24"/>
    <w:rsid w:val="002F0C98"/>
    <w:rsid w:val="002F1A11"/>
    <w:rsid w:val="002F5DDF"/>
    <w:rsid w:val="00300733"/>
    <w:rsid w:val="00302BF2"/>
    <w:rsid w:val="00304485"/>
    <w:rsid w:val="00306611"/>
    <w:rsid w:val="0031347B"/>
    <w:rsid w:val="00315D2C"/>
    <w:rsid w:val="003165BF"/>
    <w:rsid w:val="003233F5"/>
    <w:rsid w:val="00332AEB"/>
    <w:rsid w:val="0033417A"/>
    <w:rsid w:val="00334B36"/>
    <w:rsid w:val="00335678"/>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8D"/>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2C2"/>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4707F"/>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D26"/>
    <w:rsid w:val="00553F36"/>
    <w:rsid w:val="00555C91"/>
    <w:rsid w:val="00575930"/>
    <w:rsid w:val="00583D00"/>
    <w:rsid w:val="005846E9"/>
    <w:rsid w:val="00586AEF"/>
    <w:rsid w:val="00592F64"/>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316D"/>
    <w:rsid w:val="006C6709"/>
    <w:rsid w:val="006D465C"/>
    <w:rsid w:val="006E1296"/>
    <w:rsid w:val="006E14E3"/>
    <w:rsid w:val="006E2394"/>
    <w:rsid w:val="006E2E55"/>
    <w:rsid w:val="006E3172"/>
    <w:rsid w:val="006E39D2"/>
    <w:rsid w:val="006E4496"/>
    <w:rsid w:val="006E46C0"/>
    <w:rsid w:val="006E5137"/>
    <w:rsid w:val="006F0F7F"/>
    <w:rsid w:val="006F1CA9"/>
    <w:rsid w:val="006F26A1"/>
    <w:rsid w:val="006F2DD9"/>
    <w:rsid w:val="006F7B67"/>
    <w:rsid w:val="00700843"/>
    <w:rsid w:val="00706C8B"/>
    <w:rsid w:val="007075DC"/>
    <w:rsid w:val="00707667"/>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E133E"/>
    <w:rsid w:val="008F02F4"/>
    <w:rsid w:val="009042FE"/>
    <w:rsid w:val="00910686"/>
    <w:rsid w:val="0091085E"/>
    <w:rsid w:val="00914353"/>
    <w:rsid w:val="0091643C"/>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D51A0"/>
    <w:rsid w:val="009F135C"/>
    <w:rsid w:val="009F71CE"/>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2D6B"/>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E78B4"/>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585D"/>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597B"/>
    <w:rsid w:val="00D96B24"/>
    <w:rsid w:val="00DA25AC"/>
    <w:rsid w:val="00DA3715"/>
    <w:rsid w:val="00DA4419"/>
    <w:rsid w:val="00DA4A0A"/>
    <w:rsid w:val="00DA57A3"/>
    <w:rsid w:val="00DA584D"/>
    <w:rsid w:val="00DB0613"/>
    <w:rsid w:val="00DB2AA0"/>
    <w:rsid w:val="00DB2C38"/>
    <w:rsid w:val="00DB31E9"/>
    <w:rsid w:val="00DC52FB"/>
    <w:rsid w:val="00DC62DD"/>
    <w:rsid w:val="00DC660F"/>
    <w:rsid w:val="00DC693C"/>
    <w:rsid w:val="00DC72AC"/>
    <w:rsid w:val="00DC76F8"/>
    <w:rsid w:val="00DD3B8B"/>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58F6"/>
    <w:rsid w:val="00E56590"/>
    <w:rsid w:val="00E567F9"/>
    <w:rsid w:val="00E662E5"/>
    <w:rsid w:val="00E67663"/>
    <w:rsid w:val="00E71BE0"/>
    <w:rsid w:val="00E73CBF"/>
    <w:rsid w:val="00E74947"/>
    <w:rsid w:val="00E755F1"/>
    <w:rsid w:val="00E81237"/>
    <w:rsid w:val="00E92638"/>
    <w:rsid w:val="00E92A19"/>
    <w:rsid w:val="00E92B93"/>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 400"/>
        <o:r id="V:Rule3" type="connector" idref="#AutoShape 401"/>
      </o:rules>
    </o:shapelayout>
  </w:shapeDefaults>
  <w:decimalSymbol w:val=","/>
  <w:listSeparator w:val=";"/>
  <w15:docId w15:val="{0E2B24E5-8E76-47DF-BBA5-E9761F3B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1">
    <w:name w:val="Unresolved Mention1"/>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1541B-94F3-4461-8709-5FD44918B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Pages>
  <Words>4150</Words>
  <Characters>23656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27751</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88</cp:revision>
  <cp:lastPrinted>2020-02-11T06:42:00Z</cp:lastPrinted>
  <dcterms:created xsi:type="dcterms:W3CDTF">2019-08-24T07:25:00Z</dcterms:created>
  <dcterms:modified xsi:type="dcterms:W3CDTF">2020-02-13T15:35:00Z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